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Sam Ayoub</w:t>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Founder / Director / Senior Principal Software Architect / Senior Principal Software Engineer</w:t>
      </w:r>
    </w:p>
    <w:p w:rsidR="00000000" w:rsidDel="00000000" w:rsidP="00000000" w:rsidRDefault="00000000" w:rsidRPr="00000000" w14:paraId="00000003">
      <w:pPr>
        <w:rPr>
          <w:sz w:val="15"/>
          <w:szCs w:val="15"/>
        </w:rPr>
      </w:pPr>
      <w:r w:rsidDel="00000000" w:rsidR="00000000" w:rsidRPr="00000000">
        <w:rPr>
          <w:sz w:val="15"/>
          <w:szCs w:val="15"/>
          <w:rtl w:val="0"/>
        </w:rPr>
        <w:t xml:space="preserve">San Diego, California, United States</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samsayoub@outlook.com </w:t>
      </w:r>
    </w:p>
    <w:p w:rsidR="00000000" w:rsidDel="00000000" w:rsidP="00000000" w:rsidRDefault="00000000" w:rsidRPr="00000000" w14:paraId="00000006">
      <w:pPr>
        <w:rPr>
          <w:sz w:val="18"/>
          <w:szCs w:val="18"/>
        </w:rPr>
      </w:pPr>
      <w:r w:rsidDel="00000000" w:rsidR="00000000" w:rsidRPr="00000000">
        <w:rPr>
          <w:sz w:val="18"/>
          <w:szCs w:val="18"/>
          <w:rtl w:val="0"/>
        </w:rPr>
        <w:t xml:space="preserve">+1 352 575 5665</w:t>
      </w:r>
    </w:p>
    <w:p w:rsidR="00000000" w:rsidDel="00000000" w:rsidP="00000000" w:rsidRDefault="00000000" w:rsidRPr="00000000" w14:paraId="00000007">
      <w:pPr>
        <w:rPr>
          <w:color w:val="1155cc"/>
          <w:sz w:val="18"/>
          <w:szCs w:val="18"/>
          <w:u w:val="single"/>
        </w:rPr>
      </w:pPr>
      <w:hyperlink r:id="rId6">
        <w:r w:rsidDel="00000000" w:rsidR="00000000" w:rsidRPr="00000000">
          <w:rPr>
            <w:color w:val="1155cc"/>
            <w:sz w:val="18"/>
            <w:szCs w:val="18"/>
            <w:u w:val="single"/>
            <w:rtl w:val="0"/>
          </w:rPr>
          <w:t xml:space="preserve">linkedin.com/in/samelayyoub</w:t>
        </w:r>
      </w:hyperlink>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pStyle w:val="Heading3"/>
        <w:rPr/>
      </w:pPr>
      <w:bookmarkStart w:colFirst="0" w:colLast="0" w:name="_cou807fkzp4q" w:id="0"/>
      <w:bookmarkEnd w:id="0"/>
      <w:r w:rsidDel="00000000" w:rsidR="00000000" w:rsidRPr="00000000">
        <w:rPr>
          <w:rtl w:val="0"/>
        </w:rPr>
        <w:t xml:space="preserve">Summary</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Experienced in managing, designing, reviewing designs, maintaining applications, making recommendations, training less experienced engineers, solving technical issues, minimizing risks, and ensuring tasks are completed on time. Possesses excellent programming skills, leadership, project management, attention to detail, strong communication and interpersonal abilities, and problem-solving orientation.</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pStyle w:val="Heading3"/>
        <w:rPr/>
      </w:pPr>
      <w:bookmarkStart w:colFirst="0" w:colLast="0" w:name="_lzsjvw2bb8wu" w:id="1"/>
      <w:bookmarkEnd w:id="1"/>
      <w:r w:rsidDel="00000000" w:rsidR="00000000" w:rsidRPr="00000000">
        <w:rPr>
          <w:rtl w:val="0"/>
        </w:rPr>
        <w:t xml:space="preserve">Education</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Keller Graduate School of Management of DeVry University, Master's Degree in General Business Administration and Management, 2013 - 2014</w:t>
      </w:r>
    </w:p>
    <w:p w:rsidR="00000000" w:rsidDel="00000000" w:rsidP="00000000" w:rsidRDefault="00000000" w:rsidRPr="00000000" w14:paraId="00000010">
      <w:pPr>
        <w:rPr>
          <w:sz w:val="18"/>
          <w:szCs w:val="18"/>
        </w:rPr>
      </w:pPr>
      <w:r w:rsidDel="00000000" w:rsidR="00000000" w:rsidRPr="00000000">
        <w:rPr>
          <w:sz w:val="18"/>
          <w:szCs w:val="18"/>
          <w:rtl w:val="0"/>
        </w:rPr>
        <w:t xml:space="preserve">New York Institute of Technology, Bachelor's Degree in Computer Science, 2008 - 2012</w:t>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ou807fkzp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zsjvw2bb8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Education</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tpfb2pro6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Management and Leadership Skills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wxepqyr3q3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Skills</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f6guqyea7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Experience</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qzmkj5qzme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Portfolio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tg0z1rzjiu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Open-source projects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z5itjijmk1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Licenses &amp; Certifications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3"/>
        <w:rPr/>
      </w:pPr>
      <w:bookmarkStart w:colFirst="0" w:colLast="0" w:name="_6lzqas47wsgg"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3"/>
        <w:rPr/>
      </w:pPr>
      <w:bookmarkStart w:colFirst="0" w:colLast="0" w:name="_7tpfb2pro62t" w:id="3"/>
      <w:bookmarkEnd w:id="3"/>
      <w:r w:rsidDel="00000000" w:rsidR="00000000" w:rsidRPr="00000000">
        <w:rPr>
          <w:rtl w:val="0"/>
        </w:rPr>
        <w:t xml:space="preserve">Management and Leadership Skills</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sz w:val="18"/>
          <w:szCs w:val="18"/>
          <w:rtl w:val="0"/>
        </w:rPr>
        <w:t xml:space="preserve">As a Senior Principal Software Engineer/Architect, I have demonstrated a range of valuable management skills, including</w:t>
      </w:r>
    </w:p>
    <w:p w:rsidR="00000000" w:rsidDel="00000000" w:rsidP="00000000" w:rsidRDefault="00000000" w:rsidRPr="00000000" w14:paraId="00000020">
      <w:pPr>
        <w:numPr>
          <w:ilvl w:val="0"/>
          <w:numId w:val="2"/>
        </w:numPr>
        <w:ind w:left="720" w:hanging="360"/>
        <w:rPr>
          <w:sz w:val="18"/>
          <w:szCs w:val="18"/>
        </w:rPr>
      </w:pPr>
      <w:r w:rsidDel="00000000" w:rsidR="00000000" w:rsidRPr="00000000">
        <w:rPr>
          <w:sz w:val="18"/>
          <w:szCs w:val="18"/>
          <w:rtl w:val="0"/>
        </w:rPr>
        <w:t xml:space="preserve">Leadership: led and managed teams, trained less experienced engineers, and taken charge of complex projects.</w:t>
      </w:r>
    </w:p>
    <w:p w:rsidR="00000000" w:rsidDel="00000000" w:rsidP="00000000" w:rsidRDefault="00000000" w:rsidRPr="00000000" w14:paraId="00000021">
      <w:pPr>
        <w:numPr>
          <w:ilvl w:val="0"/>
          <w:numId w:val="2"/>
        </w:numPr>
        <w:ind w:left="720" w:hanging="360"/>
        <w:rPr>
          <w:sz w:val="18"/>
          <w:szCs w:val="18"/>
        </w:rPr>
      </w:pPr>
      <w:r w:rsidDel="00000000" w:rsidR="00000000" w:rsidRPr="00000000">
        <w:rPr>
          <w:sz w:val="18"/>
          <w:szCs w:val="18"/>
          <w:rtl w:val="0"/>
        </w:rPr>
        <w:t xml:space="preserve">Project management: I have a track record of completing projects on time and within budget while maintaining high-quality standards.</w:t>
      </w:r>
    </w:p>
    <w:p w:rsidR="00000000" w:rsidDel="00000000" w:rsidP="00000000" w:rsidRDefault="00000000" w:rsidRPr="00000000" w14:paraId="00000022">
      <w:pPr>
        <w:numPr>
          <w:ilvl w:val="0"/>
          <w:numId w:val="2"/>
        </w:numPr>
        <w:ind w:left="720" w:hanging="360"/>
        <w:rPr>
          <w:sz w:val="18"/>
          <w:szCs w:val="18"/>
        </w:rPr>
      </w:pPr>
      <w:r w:rsidDel="00000000" w:rsidR="00000000" w:rsidRPr="00000000">
        <w:rPr>
          <w:sz w:val="18"/>
          <w:szCs w:val="18"/>
          <w:rtl w:val="0"/>
        </w:rPr>
        <w:t xml:space="preserve">Attention to detail: a keen eye for detail and accuracy, ensuring that all projects and tasks are completed to the highest standards.</w:t>
      </w:r>
    </w:p>
    <w:p w:rsidR="00000000" w:rsidDel="00000000" w:rsidP="00000000" w:rsidRDefault="00000000" w:rsidRPr="00000000" w14:paraId="00000023">
      <w:pPr>
        <w:numPr>
          <w:ilvl w:val="0"/>
          <w:numId w:val="2"/>
        </w:numPr>
        <w:ind w:left="720" w:hanging="360"/>
        <w:rPr>
          <w:sz w:val="18"/>
          <w:szCs w:val="18"/>
        </w:rPr>
      </w:pPr>
      <w:r w:rsidDel="00000000" w:rsidR="00000000" w:rsidRPr="00000000">
        <w:rPr>
          <w:sz w:val="18"/>
          <w:szCs w:val="18"/>
          <w:rtl w:val="0"/>
        </w:rPr>
        <w:t xml:space="preserve">Communication and interpersonal abilities: strong communication skills and can work effectively with diverse teams, stakeholders, and clients.</w:t>
      </w:r>
    </w:p>
    <w:p w:rsidR="00000000" w:rsidDel="00000000" w:rsidP="00000000" w:rsidRDefault="00000000" w:rsidRPr="00000000" w14:paraId="00000024">
      <w:pPr>
        <w:numPr>
          <w:ilvl w:val="0"/>
          <w:numId w:val="2"/>
        </w:numPr>
        <w:ind w:left="720" w:hanging="360"/>
        <w:rPr>
          <w:sz w:val="18"/>
          <w:szCs w:val="18"/>
        </w:rPr>
      </w:pPr>
      <w:r w:rsidDel="00000000" w:rsidR="00000000" w:rsidRPr="00000000">
        <w:rPr>
          <w:sz w:val="18"/>
          <w:szCs w:val="18"/>
          <w:rtl w:val="0"/>
        </w:rPr>
        <w:t xml:space="preserve">Problem-solving orientation: I am adept at identifying and solving technical issues, minimizing risks, and making recommendations to improve processes and outcomes.</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pStyle w:val="Heading3"/>
        <w:rPr/>
      </w:pPr>
      <w:bookmarkStart w:colFirst="0" w:colLast="0" w:name="_xwxepqyr3q3a" w:id="4"/>
      <w:bookmarkEnd w:id="4"/>
      <w:r w:rsidDel="00000000" w:rsidR="00000000" w:rsidRPr="00000000">
        <w:rPr>
          <w:rtl w:val="0"/>
        </w:rPr>
        <w:t xml:space="preserve">Technical Skills</w:t>
      </w:r>
    </w:p>
    <w:p w:rsidR="00000000" w:rsidDel="00000000" w:rsidP="00000000" w:rsidRDefault="00000000" w:rsidRPr="00000000" w14:paraId="00000028">
      <w:pPr>
        <w:rPr>
          <w:b w:val="1"/>
          <w:sz w:val="18"/>
          <w:szCs w:val="18"/>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18"/>
          <w:szCs w:val="18"/>
        </w:rPr>
      </w:pPr>
      <w:r w:rsidDel="00000000" w:rsidR="00000000" w:rsidRPr="00000000">
        <w:rPr>
          <w:sz w:val="18"/>
          <w:szCs w:val="18"/>
          <w:rtl w:val="0"/>
        </w:rPr>
        <w:t xml:space="preserve">API design and development using RESTful APIs, SOAP APIs, and GraphQL APIs</w:t>
      </w:r>
    </w:p>
    <w:p w:rsidR="00000000" w:rsidDel="00000000" w:rsidP="00000000" w:rsidRDefault="00000000" w:rsidRPr="00000000" w14:paraId="0000002A">
      <w:pPr>
        <w:numPr>
          <w:ilvl w:val="0"/>
          <w:numId w:val="1"/>
        </w:numPr>
        <w:ind w:left="720" w:hanging="360"/>
        <w:rPr>
          <w:sz w:val="18"/>
          <w:szCs w:val="18"/>
        </w:rPr>
      </w:pPr>
      <w:r w:rsidDel="00000000" w:rsidR="00000000" w:rsidRPr="00000000">
        <w:rPr>
          <w:sz w:val="18"/>
          <w:szCs w:val="18"/>
          <w:rtl w:val="0"/>
        </w:rPr>
        <w:t xml:space="preserve">Experience with JSON data formats and parsing</w:t>
      </w:r>
    </w:p>
    <w:p w:rsidR="00000000" w:rsidDel="00000000" w:rsidP="00000000" w:rsidRDefault="00000000" w:rsidRPr="00000000" w14:paraId="0000002B">
      <w:pPr>
        <w:numPr>
          <w:ilvl w:val="0"/>
          <w:numId w:val="1"/>
        </w:numPr>
        <w:ind w:left="720" w:hanging="360"/>
        <w:rPr>
          <w:sz w:val="18"/>
          <w:szCs w:val="18"/>
        </w:rPr>
      </w:pPr>
      <w:r w:rsidDel="00000000" w:rsidR="00000000" w:rsidRPr="00000000">
        <w:rPr>
          <w:sz w:val="18"/>
          <w:szCs w:val="18"/>
          <w:rtl w:val="0"/>
        </w:rPr>
        <w:t xml:space="preserve">Proficient in Bash scripting and Shell scripting for automation and task management</w:t>
      </w:r>
    </w:p>
    <w:p w:rsidR="00000000" w:rsidDel="00000000" w:rsidP="00000000" w:rsidRDefault="00000000" w:rsidRPr="00000000" w14:paraId="0000002C">
      <w:pPr>
        <w:numPr>
          <w:ilvl w:val="0"/>
          <w:numId w:val="1"/>
        </w:numPr>
        <w:ind w:left="720" w:hanging="360"/>
        <w:rPr>
          <w:sz w:val="18"/>
          <w:szCs w:val="18"/>
        </w:rPr>
      </w:pPr>
      <w:r w:rsidDel="00000000" w:rsidR="00000000" w:rsidRPr="00000000">
        <w:rPr>
          <w:sz w:val="18"/>
          <w:szCs w:val="18"/>
          <w:rtl w:val="0"/>
        </w:rPr>
        <w:t xml:space="preserve">Network administration and troubleshooting including TCP/IP, DNS, DHCP, and VPN</w:t>
      </w:r>
    </w:p>
    <w:p w:rsidR="00000000" w:rsidDel="00000000" w:rsidP="00000000" w:rsidRDefault="00000000" w:rsidRPr="00000000" w14:paraId="0000002D">
      <w:pPr>
        <w:numPr>
          <w:ilvl w:val="0"/>
          <w:numId w:val="1"/>
        </w:numPr>
        <w:ind w:left="720" w:hanging="360"/>
        <w:rPr>
          <w:sz w:val="18"/>
          <w:szCs w:val="18"/>
        </w:rPr>
      </w:pPr>
      <w:r w:rsidDel="00000000" w:rsidR="00000000" w:rsidRPr="00000000">
        <w:rPr>
          <w:sz w:val="18"/>
          <w:szCs w:val="18"/>
          <w:rtl w:val="0"/>
        </w:rPr>
        <w:t xml:space="preserve">Integration of various systems and services using tools such as Zapier, IFTTT, and Workato</w:t>
      </w:r>
    </w:p>
    <w:p w:rsidR="00000000" w:rsidDel="00000000" w:rsidP="00000000" w:rsidRDefault="00000000" w:rsidRPr="00000000" w14:paraId="0000002E">
      <w:pPr>
        <w:numPr>
          <w:ilvl w:val="0"/>
          <w:numId w:val="1"/>
        </w:numPr>
        <w:ind w:left="720" w:hanging="360"/>
        <w:rPr>
          <w:sz w:val="18"/>
          <w:szCs w:val="18"/>
        </w:rPr>
      </w:pPr>
      <w:r w:rsidDel="00000000" w:rsidR="00000000" w:rsidRPr="00000000">
        <w:rPr>
          <w:sz w:val="18"/>
          <w:szCs w:val="18"/>
          <w:rtl w:val="0"/>
        </w:rPr>
        <w:t xml:space="preserve">Experience with React Native for cross-platform mobile app development</w:t>
      </w:r>
    </w:p>
    <w:p w:rsidR="00000000" w:rsidDel="00000000" w:rsidP="00000000" w:rsidRDefault="00000000" w:rsidRPr="00000000" w14:paraId="0000002F">
      <w:pPr>
        <w:numPr>
          <w:ilvl w:val="0"/>
          <w:numId w:val="1"/>
        </w:numPr>
        <w:ind w:left="720" w:hanging="360"/>
        <w:rPr>
          <w:sz w:val="18"/>
          <w:szCs w:val="18"/>
        </w:rPr>
      </w:pPr>
      <w:r w:rsidDel="00000000" w:rsidR="00000000" w:rsidRPr="00000000">
        <w:rPr>
          <w:sz w:val="18"/>
          <w:szCs w:val="18"/>
          <w:rtl w:val="0"/>
        </w:rPr>
        <w:t xml:space="preserve">Proficient in Figma for designing and prototyping user interfaces</w:t>
      </w:r>
    </w:p>
    <w:p w:rsidR="00000000" w:rsidDel="00000000" w:rsidP="00000000" w:rsidRDefault="00000000" w:rsidRPr="00000000" w14:paraId="00000030">
      <w:pPr>
        <w:numPr>
          <w:ilvl w:val="0"/>
          <w:numId w:val="1"/>
        </w:numPr>
        <w:ind w:left="720" w:hanging="360"/>
        <w:rPr>
          <w:sz w:val="18"/>
          <w:szCs w:val="18"/>
        </w:rPr>
      </w:pPr>
      <w:r w:rsidDel="00000000" w:rsidR="00000000" w:rsidRPr="00000000">
        <w:rPr>
          <w:sz w:val="18"/>
          <w:szCs w:val="18"/>
          <w:rtl w:val="0"/>
        </w:rPr>
        <w:t xml:space="preserve">Experience with NodeJS and popular frameworks such as Express and NestJS</w:t>
      </w:r>
    </w:p>
    <w:p w:rsidR="00000000" w:rsidDel="00000000" w:rsidP="00000000" w:rsidRDefault="00000000" w:rsidRPr="00000000" w14:paraId="00000031">
      <w:pPr>
        <w:numPr>
          <w:ilvl w:val="0"/>
          <w:numId w:val="1"/>
        </w:numPr>
        <w:ind w:left="720" w:hanging="360"/>
        <w:rPr>
          <w:sz w:val="18"/>
          <w:szCs w:val="18"/>
        </w:rPr>
      </w:pPr>
      <w:r w:rsidDel="00000000" w:rsidR="00000000" w:rsidRPr="00000000">
        <w:rPr>
          <w:sz w:val="18"/>
          <w:szCs w:val="18"/>
          <w:rtl w:val="0"/>
        </w:rPr>
        <w:t xml:space="preserve">Proficient in VueJs and ReactJS for building responsive user interfaces and web applications</w:t>
      </w:r>
    </w:p>
    <w:p w:rsidR="00000000" w:rsidDel="00000000" w:rsidP="00000000" w:rsidRDefault="00000000" w:rsidRPr="00000000" w14:paraId="00000032">
      <w:pPr>
        <w:numPr>
          <w:ilvl w:val="0"/>
          <w:numId w:val="1"/>
        </w:numPr>
        <w:ind w:left="720" w:hanging="360"/>
        <w:rPr>
          <w:sz w:val="18"/>
          <w:szCs w:val="18"/>
        </w:rPr>
      </w:pPr>
      <w:r w:rsidDel="00000000" w:rsidR="00000000" w:rsidRPr="00000000">
        <w:rPr>
          <w:sz w:val="18"/>
          <w:szCs w:val="18"/>
          <w:rtl w:val="0"/>
        </w:rPr>
        <w:t xml:space="preserve">Experience with PHP and popular frameworks such as Laravel and Symfony</w:t>
      </w:r>
    </w:p>
    <w:p w:rsidR="00000000" w:rsidDel="00000000" w:rsidP="00000000" w:rsidRDefault="00000000" w:rsidRPr="00000000" w14:paraId="00000033">
      <w:pPr>
        <w:numPr>
          <w:ilvl w:val="0"/>
          <w:numId w:val="1"/>
        </w:numPr>
        <w:ind w:left="720" w:hanging="360"/>
        <w:rPr>
          <w:sz w:val="18"/>
          <w:szCs w:val="18"/>
        </w:rPr>
      </w:pPr>
      <w:r w:rsidDel="00000000" w:rsidR="00000000" w:rsidRPr="00000000">
        <w:rPr>
          <w:sz w:val="18"/>
          <w:szCs w:val="18"/>
          <w:rtl w:val="0"/>
        </w:rPr>
        <w:t xml:space="preserve">Cloud computing experience with Amazon Web Services (AWS) and Microsoft Azure</w:t>
      </w:r>
    </w:p>
    <w:p w:rsidR="00000000" w:rsidDel="00000000" w:rsidP="00000000" w:rsidRDefault="00000000" w:rsidRPr="00000000" w14:paraId="00000034">
      <w:pPr>
        <w:numPr>
          <w:ilvl w:val="0"/>
          <w:numId w:val="1"/>
        </w:numPr>
        <w:ind w:left="720" w:hanging="360"/>
        <w:rPr>
          <w:sz w:val="18"/>
          <w:szCs w:val="18"/>
        </w:rPr>
      </w:pPr>
      <w:r w:rsidDel="00000000" w:rsidR="00000000" w:rsidRPr="00000000">
        <w:rPr>
          <w:sz w:val="18"/>
          <w:szCs w:val="18"/>
          <w:rtl w:val="0"/>
        </w:rPr>
        <w:t xml:space="preserve">Experience with XML data formats and parsing</w:t>
      </w:r>
    </w:p>
    <w:p w:rsidR="00000000" w:rsidDel="00000000" w:rsidP="00000000" w:rsidRDefault="00000000" w:rsidRPr="00000000" w14:paraId="00000035">
      <w:pPr>
        <w:numPr>
          <w:ilvl w:val="0"/>
          <w:numId w:val="1"/>
        </w:numPr>
        <w:ind w:left="720" w:hanging="360"/>
        <w:rPr>
          <w:sz w:val="18"/>
          <w:szCs w:val="18"/>
        </w:rPr>
      </w:pPr>
      <w:r w:rsidDel="00000000" w:rsidR="00000000" w:rsidRPr="00000000">
        <w:rPr>
          <w:sz w:val="18"/>
          <w:szCs w:val="18"/>
          <w:rtl w:val="0"/>
        </w:rPr>
        <w:t xml:space="preserve">Automation experience with tools such as Jenkins and Ansible</w:t>
      </w:r>
    </w:p>
    <w:p w:rsidR="00000000" w:rsidDel="00000000" w:rsidP="00000000" w:rsidRDefault="00000000" w:rsidRPr="00000000" w14:paraId="00000036">
      <w:pPr>
        <w:numPr>
          <w:ilvl w:val="0"/>
          <w:numId w:val="1"/>
        </w:numPr>
        <w:ind w:left="720" w:hanging="360"/>
        <w:rPr>
          <w:sz w:val="18"/>
          <w:szCs w:val="18"/>
        </w:rPr>
      </w:pPr>
      <w:r w:rsidDel="00000000" w:rsidR="00000000" w:rsidRPr="00000000">
        <w:rPr>
          <w:sz w:val="18"/>
          <w:szCs w:val="18"/>
          <w:rtl w:val="0"/>
        </w:rPr>
        <w:t xml:space="preserve">Experience with Docker for containerization and container orchestration with Kube</w:t>
      </w:r>
    </w:p>
    <w:p w:rsidR="00000000" w:rsidDel="00000000" w:rsidP="00000000" w:rsidRDefault="00000000" w:rsidRPr="00000000" w14:paraId="00000037">
      <w:pPr>
        <w:numPr>
          <w:ilvl w:val="0"/>
          <w:numId w:val="1"/>
        </w:numPr>
        <w:ind w:left="720" w:hanging="360"/>
        <w:rPr>
          <w:sz w:val="18"/>
          <w:szCs w:val="18"/>
        </w:rPr>
      </w:pPr>
      <w:r w:rsidDel="00000000" w:rsidR="00000000" w:rsidRPr="00000000">
        <w:rPr>
          <w:sz w:val="18"/>
          <w:szCs w:val="18"/>
          <w:rtl w:val="0"/>
        </w:rPr>
        <w:t xml:space="preserve">UX/UI design and development with a focus on creating engaging user experiences</w:t>
      </w:r>
    </w:p>
    <w:p w:rsidR="00000000" w:rsidDel="00000000" w:rsidP="00000000" w:rsidRDefault="00000000" w:rsidRPr="00000000" w14:paraId="00000038">
      <w:pPr>
        <w:numPr>
          <w:ilvl w:val="0"/>
          <w:numId w:val="1"/>
        </w:numPr>
        <w:ind w:left="720" w:hanging="360"/>
        <w:rPr>
          <w:sz w:val="18"/>
          <w:szCs w:val="18"/>
        </w:rPr>
      </w:pPr>
      <w:r w:rsidDel="00000000" w:rsidR="00000000" w:rsidRPr="00000000">
        <w:rPr>
          <w:sz w:val="18"/>
          <w:szCs w:val="18"/>
          <w:rtl w:val="0"/>
        </w:rPr>
        <w:t xml:space="preserve">Management of technical teams and projects with a focus on delivering quality solutions on time and within budget</w:t>
      </w:r>
    </w:p>
    <w:p w:rsidR="00000000" w:rsidDel="00000000" w:rsidP="00000000" w:rsidRDefault="00000000" w:rsidRPr="00000000" w14:paraId="00000039">
      <w:pPr>
        <w:numPr>
          <w:ilvl w:val="0"/>
          <w:numId w:val="1"/>
        </w:numPr>
        <w:ind w:left="720" w:hanging="360"/>
        <w:rPr>
          <w:sz w:val="18"/>
          <w:szCs w:val="18"/>
        </w:rPr>
      </w:pPr>
      <w:r w:rsidDel="00000000" w:rsidR="00000000" w:rsidRPr="00000000">
        <w:rPr>
          <w:sz w:val="18"/>
          <w:szCs w:val="18"/>
          <w:rtl w:val="0"/>
        </w:rPr>
        <w:t xml:space="preserve">Architectural solutions design and development with a focus on scalability and availability of systems and services</w:t>
      </w:r>
    </w:p>
    <w:p w:rsidR="00000000" w:rsidDel="00000000" w:rsidP="00000000" w:rsidRDefault="00000000" w:rsidRPr="00000000" w14:paraId="0000003A">
      <w:pPr>
        <w:numPr>
          <w:ilvl w:val="0"/>
          <w:numId w:val="1"/>
        </w:numPr>
        <w:ind w:left="720" w:hanging="360"/>
        <w:rPr>
          <w:sz w:val="18"/>
          <w:szCs w:val="18"/>
        </w:rPr>
      </w:pPr>
      <w:r w:rsidDel="00000000" w:rsidR="00000000" w:rsidRPr="00000000">
        <w:rPr>
          <w:sz w:val="18"/>
          <w:szCs w:val="18"/>
          <w:rtl w:val="0"/>
        </w:rPr>
        <w:t xml:space="preserve">Experience with Agile methodologies such as Scrum and Kanban</w:t>
      </w:r>
    </w:p>
    <w:p w:rsidR="00000000" w:rsidDel="00000000" w:rsidP="00000000" w:rsidRDefault="00000000" w:rsidRPr="00000000" w14:paraId="0000003B">
      <w:pPr>
        <w:numPr>
          <w:ilvl w:val="0"/>
          <w:numId w:val="1"/>
        </w:numPr>
        <w:ind w:left="720" w:hanging="360"/>
        <w:rPr>
          <w:sz w:val="18"/>
          <w:szCs w:val="18"/>
        </w:rPr>
      </w:pPr>
      <w:r w:rsidDel="00000000" w:rsidR="00000000" w:rsidRPr="00000000">
        <w:rPr>
          <w:sz w:val="18"/>
          <w:szCs w:val="18"/>
          <w:rtl w:val="0"/>
        </w:rPr>
        <w:t xml:space="preserve">SEO optimization for improving a website and application visibility and ranking</w:t>
      </w:r>
    </w:p>
    <w:p w:rsidR="00000000" w:rsidDel="00000000" w:rsidP="00000000" w:rsidRDefault="00000000" w:rsidRPr="00000000" w14:paraId="0000003C">
      <w:pPr>
        <w:numPr>
          <w:ilvl w:val="0"/>
          <w:numId w:val="1"/>
        </w:numPr>
        <w:ind w:left="720" w:hanging="360"/>
        <w:rPr>
          <w:sz w:val="18"/>
          <w:szCs w:val="18"/>
        </w:rPr>
      </w:pPr>
      <w:r w:rsidDel="00000000" w:rsidR="00000000" w:rsidRPr="00000000">
        <w:rPr>
          <w:sz w:val="18"/>
          <w:szCs w:val="18"/>
          <w:rtl w:val="0"/>
        </w:rPr>
        <w:t xml:space="preserve">Troubleshooting technical issues and providing effective solutions</w:t>
      </w:r>
    </w:p>
    <w:p w:rsidR="00000000" w:rsidDel="00000000" w:rsidP="00000000" w:rsidRDefault="00000000" w:rsidRPr="00000000" w14:paraId="0000003D">
      <w:pPr>
        <w:numPr>
          <w:ilvl w:val="0"/>
          <w:numId w:val="1"/>
        </w:numPr>
        <w:ind w:left="720" w:hanging="360"/>
        <w:rPr>
          <w:sz w:val="18"/>
          <w:szCs w:val="18"/>
        </w:rPr>
      </w:pPr>
      <w:r w:rsidDel="00000000" w:rsidR="00000000" w:rsidRPr="00000000">
        <w:rPr>
          <w:sz w:val="18"/>
          <w:szCs w:val="18"/>
          <w:rtl w:val="0"/>
        </w:rPr>
        <w:t xml:space="preserve">Requirements analysis and gathering for effective project planning and execution</w:t>
      </w:r>
    </w:p>
    <w:p w:rsidR="00000000" w:rsidDel="00000000" w:rsidP="00000000" w:rsidRDefault="00000000" w:rsidRPr="00000000" w14:paraId="0000003E">
      <w:pPr>
        <w:numPr>
          <w:ilvl w:val="0"/>
          <w:numId w:val="1"/>
        </w:numPr>
        <w:ind w:left="720" w:hanging="360"/>
        <w:rPr>
          <w:sz w:val="18"/>
          <w:szCs w:val="18"/>
        </w:rPr>
      </w:pPr>
      <w:r w:rsidDel="00000000" w:rsidR="00000000" w:rsidRPr="00000000">
        <w:rPr>
          <w:sz w:val="18"/>
          <w:szCs w:val="18"/>
          <w:rtl w:val="0"/>
        </w:rPr>
        <w:t xml:space="preserve">Atomic strategies development for efficient code and system maintenance</w:t>
      </w:r>
    </w:p>
    <w:p w:rsidR="00000000" w:rsidDel="00000000" w:rsidP="00000000" w:rsidRDefault="00000000" w:rsidRPr="00000000" w14:paraId="0000003F">
      <w:pPr>
        <w:numPr>
          <w:ilvl w:val="0"/>
          <w:numId w:val="1"/>
        </w:numPr>
        <w:ind w:left="720" w:hanging="360"/>
        <w:rPr>
          <w:sz w:val="18"/>
          <w:szCs w:val="18"/>
        </w:rPr>
      </w:pPr>
      <w:r w:rsidDel="00000000" w:rsidR="00000000" w:rsidRPr="00000000">
        <w:rPr>
          <w:sz w:val="18"/>
          <w:szCs w:val="18"/>
          <w:rtl w:val="0"/>
        </w:rPr>
        <w:t xml:space="preserve">Platform modularization for scalability, flexibility, and ease of maintenance.</w:t>
      </w: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pStyle w:val="Heading3"/>
        <w:rPr/>
      </w:pPr>
      <w:bookmarkStart w:colFirst="0" w:colLast="0" w:name="_cqgcaulw48ju" w:id="5"/>
      <w:bookmarkEnd w:id="5"/>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rPr/>
      </w:pPr>
      <w:bookmarkStart w:colFirst="0" w:colLast="0" w:name="_3f6guqyea7os" w:id="6"/>
      <w:bookmarkEnd w:id="6"/>
      <w:r w:rsidDel="00000000" w:rsidR="00000000" w:rsidRPr="00000000">
        <w:rPr>
          <w:rtl w:val="0"/>
        </w:rPr>
        <w:t xml:space="preserve">Experience</w:t>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b w:val="1"/>
          <w:sz w:val="18"/>
          <w:szCs w:val="18"/>
        </w:rPr>
      </w:pPr>
      <w:r w:rsidDel="00000000" w:rsidR="00000000" w:rsidRPr="00000000">
        <w:rPr>
          <w:b w:val="1"/>
          <w:sz w:val="18"/>
          <w:szCs w:val="18"/>
          <w:rtl w:val="0"/>
        </w:rPr>
        <w:t xml:space="preserve">API Tech Lead / UI/X Architect</w:t>
      </w:r>
    </w:p>
    <w:p w:rsidR="00000000" w:rsidDel="00000000" w:rsidP="00000000" w:rsidRDefault="00000000" w:rsidRPr="00000000" w14:paraId="00000046">
      <w:pPr>
        <w:rPr>
          <w:b w:val="1"/>
          <w:sz w:val="18"/>
          <w:szCs w:val="18"/>
        </w:rPr>
      </w:pPr>
      <w:r w:rsidDel="00000000" w:rsidR="00000000" w:rsidRPr="00000000">
        <w:rPr>
          <w:b w:val="1"/>
          <w:sz w:val="18"/>
          <w:szCs w:val="18"/>
          <w:rtl w:val="0"/>
        </w:rPr>
        <w:t xml:space="preserve">Sr. Principal Software Engineer </w:t>
      </w:r>
    </w:p>
    <w:p w:rsidR="00000000" w:rsidDel="00000000" w:rsidP="00000000" w:rsidRDefault="00000000" w:rsidRPr="00000000" w14:paraId="00000047">
      <w:pPr>
        <w:rPr>
          <w:b w:val="1"/>
          <w:sz w:val="18"/>
          <w:szCs w:val="18"/>
        </w:rPr>
      </w:pPr>
      <w:r w:rsidDel="00000000" w:rsidR="00000000" w:rsidRPr="00000000">
        <w:rPr>
          <w:b w:val="1"/>
          <w:sz w:val="18"/>
          <w:szCs w:val="18"/>
          <w:rtl w:val="0"/>
        </w:rPr>
        <w:t xml:space="preserve">Silicon Valley Bank, USA</w:t>
      </w:r>
    </w:p>
    <w:p w:rsidR="00000000" w:rsidDel="00000000" w:rsidP="00000000" w:rsidRDefault="00000000" w:rsidRPr="00000000" w14:paraId="00000048">
      <w:pPr>
        <w:rPr>
          <w:b w:val="1"/>
          <w:sz w:val="18"/>
          <w:szCs w:val="18"/>
        </w:rPr>
      </w:pPr>
      <w:r w:rsidDel="00000000" w:rsidR="00000000" w:rsidRPr="00000000">
        <w:rPr>
          <w:b w:val="1"/>
          <w:sz w:val="18"/>
          <w:szCs w:val="18"/>
          <w:rtl w:val="0"/>
        </w:rPr>
        <w:t xml:space="preserve">Sep 2022 - Present</w:t>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numPr>
          <w:ilvl w:val="0"/>
          <w:numId w:val="4"/>
        </w:numPr>
        <w:ind w:left="720" w:hanging="360"/>
        <w:rPr>
          <w:sz w:val="18"/>
          <w:szCs w:val="18"/>
          <w:u w:val="none"/>
        </w:rPr>
      </w:pPr>
      <w:r w:rsidDel="00000000" w:rsidR="00000000" w:rsidRPr="00000000">
        <w:rPr>
          <w:sz w:val="18"/>
          <w:szCs w:val="18"/>
          <w:rtl w:val="0"/>
        </w:rPr>
        <w:t xml:space="preserve">Led the design and implementation of a new cloud-based architecture with high availability and scalability enhancements for APIs, using AWS and GitLab.</w:t>
      </w:r>
    </w:p>
    <w:p w:rsidR="00000000" w:rsidDel="00000000" w:rsidP="00000000" w:rsidRDefault="00000000" w:rsidRPr="00000000" w14:paraId="0000004B">
      <w:pPr>
        <w:numPr>
          <w:ilvl w:val="0"/>
          <w:numId w:val="4"/>
        </w:numPr>
        <w:ind w:left="720" w:hanging="360"/>
        <w:rPr>
          <w:sz w:val="18"/>
          <w:szCs w:val="18"/>
          <w:u w:val="none"/>
        </w:rPr>
      </w:pPr>
      <w:r w:rsidDel="00000000" w:rsidR="00000000" w:rsidRPr="00000000">
        <w:rPr>
          <w:sz w:val="18"/>
          <w:szCs w:val="18"/>
          <w:rtl w:val="0"/>
        </w:rPr>
        <w:t xml:space="preserve">Converted CMS into React and GitLab base for Content Management.</w:t>
      </w:r>
    </w:p>
    <w:p w:rsidR="00000000" w:rsidDel="00000000" w:rsidP="00000000" w:rsidRDefault="00000000" w:rsidRPr="00000000" w14:paraId="0000004C">
      <w:pPr>
        <w:numPr>
          <w:ilvl w:val="0"/>
          <w:numId w:val="4"/>
        </w:numPr>
        <w:ind w:left="720" w:hanging="360"/>
        <w:rPr>
          <w:sz w:val="18"/>
          <w:szCs w:val="18"/>
          <w:u w:val="none"/>
        </w:rPr>
      </w:pPr>
      <w:r w:rsidDel="00000000" w:rsidR="00000000" w:rsidRPr="00000000">
        <w:rPr>
          <w:sz w:val="18"/>
          <w:szCs w:val="18"/>
          <w:rtl w:val="0"/>
        </w:rPr>
        <w:t xml:space="preserve">Developed a new ReactJS/Native Architecture with offline ability to serve APIs.</w:t>
      </w:r>
    </w:p>
    <w:p w:rsidR="00000000" w:rsidDel="00000000" w:rsidP="00000000" w:rsidRDefault="00000000" w:rsidRPr="00000000" w14:paraId="0000004D">
      <w:pPr>
        <w:numPr>
          <w:ilvl w:val="0"/>
          <w:numId w:val="4"/>
        </w:numPr>
        <w:ind w:left="720" w:hanging="360"/>
        <w:rPr>
          <w:sz w:val="18"/>
          <w:szCs w:val="18"/>
          <w:u w:val="none"/>
        </w:rPr>
      </w:pPr>
      <w:r w:rsidDel="00000000" w:rsidR="00000000" w:rsidRPr="00000000">
        <w:rPr>
          <w:sz w:val="18"/>
          <w:szCs w:val="18"/>
          <w:rtl w:val="0"/>
        </w:rPr>
        <w:t xml:space="preserve">Built a new React-based Open and AsyncAPI render with enhanced performance and features to cover direct object JSON base specifications.</w:t>
      </w:r>
    </w:p>
    <w:p w:rsidR="00000000" w:rsidDel="00000000" w:rsidP="00000000" w:rsidRDefault="00000000" w:rsidRPr="00000000" w14:paraId="0000004E">
      <w:pPr>
        <w:numPr>
          <w:ilvl w:val="0"/>
          <w:numId w:val="4"/>
        </w:numPr>
        <w:ind w:left="720" w:hanging="360"/>
        <w:rPr>
          <w:sz w:val="18"/>
          <w:szCs w:val="18"/>
          <w:u w:val="none"/>
        </w:rPr>
      </w:pPr>
      <w:r w:rsidDel="00000000" w:rsidR="00000000" w:rsidRPr="00000000">
        <w:rPr>
          <w:sz w:val="18"/>
          <w:szCs w:val="18"/>
          <w:rtl w:val="0"/>
        </w:rPr>
        <w:t xml:space="preserve">Designed a new architecture for 30+ Atomics, Organisms, Molecules, and Layouts for different reusability modernized frameworks structure.</w:t>
      </w:r>
    </w:p>
    <w:p w:rsidR="00000000" w:rsidDel="00000000" w:rsidP="00000000" w:rsidRDefault="00000000" w:rsidRPr="00000000" w14:paraId="0000004F">
      <w:pPr>
        <w:numPr>
          <w:ilvl w:val="0"/>
          <w:numId w:val="4"/>
        </w:numPr>
        <w:ind w:left="720" w:hanging="360"/>
        <w:rPr>
          <w:sz w:val="18"/>
          <w:szCs w:val="18"/>
          <w:u w:val="none"/>
        </w:rPr>
      </w:pPr>
      <w:r w:rsidDel="00000000" w:rsidR="00000000" w:rsidRPr="00000000">
        <w:rPr>
          <w:sz w:val="18"/>
          <w:szCs w:val="18"/>
          <w:rtl w:val="0"/>
        </w:rPr>
        <w:t xml:space="preserve">Introduced a component-based solution for different user interfaces and experiences.</w:t>
      </w:r>
    </w:p>
    <w:p w:rsidR="00000000" w:rsidDel="00000000" w:rsidP="00000000" w:rsidRDefault="00000000" w:rsidRPr="00000000" w14:paraId="00000050">
      <w:pPr>
        <w:numPr>
          <w:ilvl w:val="0"/>
          <w:numId w:val="4"/>
        </w:numPr>
        <w:ind w:left="720" w:hanging="360"/>
        <w:rPr>
          <w:sz w:val="18"/>
          <w:szCs w:val="18"/>
          <w:u w:val="none"/>
        </w:rPr>
      </w:pPr>
      <w:r w:rsidDel="00000000" w:rsidR="00000000" w:rsidRPr="00000000">
        <w:rPr>
          <w:sz w:val="18"/>
          <w:szCs w:val="18"/>
          <w:rtl w:val="0"/>
        </w:rPr>
        <w:t xml:space="preserve">Architected new automated containerized cloud-based solutions for different applications.</w:t>
      </w:r>
    </w:p>
    <w:p w:rsidR="00000000" w:rsidDel="00000000" w:rsidP="00000000" w:rsidRDefault="00000000" w:rsidRPr="00000000" w14:paraId="00000051">
      <w:pPr>
        <w:numPr>
          <w:ilvl w:val="0"/>
          <w:numId w:val="4"/>
        </w:numPr>
        <w:ind w:left="720" w:hanging="360"/>
        <w:rPr>
          <w:sz w:val="18"/>
          <w:szCs w:val="18"/>
          <w:u w:val="none"/>
        </w:rPr>
      </w:pPr>
      <w:r w:rsidDel="00000000" w:rsidR="00000000" w:rsidRPr="00000000">
        <w:rPr>
          <w:sz w:val="18"/>
          <w:szCs w:val="18"/>
          <w:rtl w:val="0"/>
        </w:rPr>
        <w:t xml:space="preserve">Led and designed new UI/UX with the highest values possible.</w:t>
      </w:r>
      <w:r w:rsidDel="00000000" w:rsidR="00000000" w:rsidRPr="00000000">
        <w:rPr>
          <w:rtl w:val="0"/>
        </w:rPr>
      </w:r>
    </w:p>
    <w:p w:rsidR="00000000" w:rsidDel="00000000" w:rsidP="00000000" w:rsidRDefault="00000000" w:rsidRPr="00000000" w14:paraId="00000052">
      <w:pPr>
        <w:rPr>
          <w:sz w:val="16"/>
          <w:szCs w:val="16"/>
        </w:rPr>
      </w:pPr>
      <w:r w:rsidDel="00000000" w:rsidR="00000000" w:rsidRPr="00000000">
        <w:rPr>
          <w:rtl w:val="0"/>
        </w:rPr>
      </w:r>
    </w:p>
    <w:p w:rsidR="00000000" w:rsidDel="00000000" w:rsidP="00000000" w:rsidRDefault="00000000" w:rsidRPr="00000000" w14:paraId="00000053">
      <w:pPr>
        <w:rPr>
          <w:sz w:val="16"/>
          <w:szCs w:val="16"/>
        </w:rPr>
      </w:pPr>
      <w:r w:rsidDel="00000000" w:rsidR="00000000" w:rsidRPr="00000000">
        <w:rPr>
          <w:rtl w:val="0"/>
        </w:rPr>
      </w:r>
    </w:p>
    <w:p w:rsidR="00000000" w:rsidDel="00000000" w:rsidP="00000000" w:rsidRDefault="00000000" w:rsidRPr="00000000" w14:paraId="00000054">
      <w:pPr>
        <w:rPr>
          <w:b w:val="1"/>
          <w:sz w:val="18"/>
          <w:szCs w:val="18"/>
        </w:rPr>
      </w:pPr>
      <w:r w:rsidDel="00000000" w:rsidR="00000000" w:rsidRPr="00000000">
        <w:rPr>
          <w:b w:val="1"/>
          <w:sz w:val="18"/>
          <w:szCs w:val="18"/>
          <w:rtl w:val="0"/>
        </w:rPr>
        <w:t xml:space="preserve">API Tech Experience Lead</w:t>
      </w:r>
    </w:p>
    <w:p w:rsidR="00000000" w:rsidDel="00000000" w:rsidP="00000000" w:rsidRDefault="00000000" w:rsidRPr="00000000" w14:paraId="00000055">
      <w:pPr>
        <w:rPr>
          <w:b w:val="1"/>
          <w:sz w:val="18"/>
          <w:szCs w:val="18"/>
        </w:rPr>
      </w:pPr>
      <w:r w:rsidDel="00000000" w:rsidR="00000000" w:rsidRPr="00000000">
        <w:rPr>
          <w:b w:val="1"/>
          <w:sz w:val="18"/>
          <w:szCs w:val="18"/>
          <w:rtl w:val="0"/>
        </w:rPr>
        <w:t xml:space="preserve">Principal Software Engineer</w:t>
      </w:r>
    </w:p>
    <w:p w:rsidR="00000000" w:rsidDel="00000000" w:rsidP="00000000" w:rsidRDefault="00000000" w:rsidRPr="00000000" w14:paraId="00000056">
      <w:pPr>
        <w:rPr>
          <w:b w:val="1"/>
          <w:sz w:val="18"/>
          <w:szCs w:val="18"/>
        </w:rPr>
      </w:pPr>
      <w:r w:rsidDel="00000000" w:rsidR="00000000" w:rsidRPr="00000000">
        <w:rPr>
          <w:b w:val="1"/>
          <w:sz w:val="18"/>
          <w:szCs w:val="18"/>
          <w:rtl w:val="0"/>
        </w:rPr>
        <w:t xml:space="preserve">Silicon Valley Bank, USA </w:t>
      </w:r>
    </w:p>
    <w:p w:rsidR="00000000" w:rsidDel="00000000" w:rsidP="00000000" w:rsidRDefault="00000000" w:rsidRPr="00000000" w14:paraId="00000057">
      <w:pPr>
        <w:rPr>
          <w:sz w:val="16"/>
          <w:szCs w:val="16"/>
        </w:rPr>
      </w:pPr>
      <w:r w:rsidDel="00000000" w:rsidR="00000000" w:rsidRPr="00000000">
        <w:rPr>
          <w:b w:val="1"/>
          <w:sz w:val="18"/>
          <w:szCs w:val="18"/>
          <w:rtl w:val="0"/>
        </w:rPr>
        <w:t xml:space="preserve">Jul 2020 - Sep 2022</w:t>
      </w:r>
      <w:r w:rsidDel="00000000" w:rsidR="00000000" w:rsidRPr="00000000">
        <w:rPr>
          <w:rtl w:val="0"/>
        </w:rPr>
      </w:r>
    </w:p>
    <w:p w:rsidR="00000000" w:rsidDel="00000000" w:rsidP="00000000" w:rsidRDefault="00000000" w:rsidRPr="00000000" w14:paraId="00000058">
      <w:pPr>
        <w:numPr>
          <w:ilvl w:val="0"/>
          <w:numId w:val="5"/>
        </w:numPr>
        <w:ind w:left="720" w:hanging="360"/>
        <w:rPr>
          <w:sz w:val="18"/>
          <w:szCs w:val="18"/>
          <w:u w:val="none"/>
        </w:rPr>
      </w:pPr>
      <w:r w:rsidDel="00000000" w:rsidR="00000000" w:rsidRPr="00000000">
        <w:rPr>
          <w:sz w:val="18"/>
          <w:szCs w:val="18"/>
          <w:rtl w:val="0"/>
        </w:rPr>
        <w:t xml:space="preserve">Led software development, enhancement, and 3rd party software integration projects and managed larger less-complex software projects and multiple components of larger, more complex software solutions.</w:t>
      </w:r>
    </w:p>
    <w:p w:rsidR="00000000" w:rsidDel="00000000" w:rsidP="00000000" w:rsidRDefault="00000000" w:rsidRPr="00000000" w14:paraId="00000059">
      <w:pPr>
        <w:numPr>
          <w:ilvl w:val="0"/>
          <w:numId w:val="5"/>
        </w:numPr>
        <w:ind w:left="720" w:hanging="360"/>
        <w:rPr>
          <w:sz w:val="18"/>
          <w:szCs w:val="18"/>
          <w:u w:val="none"/>
        </w:rPr>
      </w:pPr>
      <w:r w:rsidDel="00000000" w:rsidR="00000000" w:rsidRPr="00000000">
        <w:rPr>
          <w:sz w:val="18"/>
          <w:szCs w:val="18"/>
          <w:rtl w:val="0"/>
        </w:rPr>
        <w:t xml:space="preserve">Managed detailed work plans and projected schedules and ensured project outcomes successfully meet client expectations.</w:t>
      </w:r>
    </w:p>
    <w:p w:rsidR="00000000" w:rsidDel="00000000" w:rsidP="00000000" w:rsidRDefault="00000000" w:rsidRPr="00000000" w14:paraId="0000005A">
      <w:pPr>
        <w:numPr>
          <w:ilvl w:val="0"/>
          <w:numId w:val="5"/>
        </w:numPr>
        <w:ind w:left="720" w:hanging="360"/>
        <w:rPr>
          <w:sz w:val="18"/>
          <w:szCs w:val="18"/>
          <w:u w:val="none"/>
        </w:rPr>
      </w:pPr>
      <w:r w:rsidDel="00000000" w:rsidR="00000000" w:rsidRPr="00000000">
        <w:rPr>
          <w:sz w:val="18"/>
          <w:szCs w:val="18"/>
          <w:rtl w:val="0"/>
        </w:rPr>
        <w:t xml:space="preserve">Designed API software programs adhering to company processes and protocols and led the API portal team, tooling, and continuous integration engineers.</w:t>
      </w:r>
    </w:p>
    <w:p w:rsidR="00000000" w:rsidDel="00000000" w:rsidP="00000000" w:rsidRDefault="00000000" w:rsidRPr="00000000" w14:paraId="0000005B">
      <w:pPr>
        <w:numPr>
          <w:ilvl w:val="0"/>
          <w:numId w:val="5"/>
        </w:numPr>
        <w:ind w:left="720" w:hanging="360"/>
        <w:rPr>
          <w:sz w:val="18"/>
          <w:szCs w:val="18"/>
          <w:u w:val="none"/>
        </w:rPr>
      </w:pPr>
      <w:r w:rsidDel="00000000" w:rsidR="00000000" w:rsidRPr="00000000">
        <w:rPr>
          <w:sz w:val="18"/>
          <w:szCs w:val="18"/>
          <w:rtl w:val="0"/>
        </w:rPr>
        <w:t xml:space="preserve">Architected and built a multi-organization system solution to connect one portal to multiple apogee's planets, organizations, and environments.</w:t>
      </w:r>
    </w:p>
    <w:p w:rsidR="00000000" w:rsidDel="00000000" w:rsidP="00000000" w:rsidRDefault="00000000" w:rsidRPr="00000000" w14:paraId="0000005C">
      <w:pPr>
        <w:numPr>
          <w:ilvl w:val="0"/>
          <w:numId w:val="5"/>
        </w:numPr>
        <w:ind w:left="720" w:hanging="360"/>
        <w:rPr>
          <w:sz w:val="18"/>
          <w:szCs w:val="18"/>
          <w:u w:val="none"/>
        </w:rPr>
      </w:pPr>
      <w:r w:rsidDel="00000000" w:rsidR="00000000" w:rsidRPr="00000000">
        <w:rPr>
          <w:sz w:val="18"/>
          <w:szCs w:val="18"/>
          <w:rtl w:val="0"/>
        </w:rPr>
        <w:t xml:space="preserve">Architected and built custom multi-contract render using ReactJs base, which supports Asyn and Open API contracts.</w:t>
      </w:r>
    </w:p>
    <w:p w:rsidR="00000000" w:rsidDel="00000000" w:rsidP="00000000" w:rsidRDefault="00000000" w:rsidRPr="00000000" w14:paraId="0000005D">
      <w:pPr>
        <w:numPr>
          <w:ilvl w:val="0"/>
          <w:numId w:val="5"/>
        </w:numPr>
        <w:ind w:left="720" w:hanging="360"/>
        <w:rPr>
          <w:sz w:val="18"/>
          <w:szCs w:val="18"/>
          <w:u w:val="none"/>
        </w:rPr>
      </w:pPr>
      <w:r w:rsidDel="00000000" w:rsidR="00000000" w:rsidRPr="00000000">
        <w:rPr>
          <w:sz w:val="18"/>
          <w:szCs w:val="18"/>
          <w:rtl w:val="0"/>
        </w:rPr>
        <w:t xml:space="preserve">Introduced Dynamic OpenAPI multi-specifications try-it-out using links between specs.</w:t>
      </w:r>
    </w:p>
    <w:p w:rsidR="00000000" w:rsidDel="00000000" w:rsidP="00000000" w:rsidRDefault="00000000" w:rsidRPr="00000000" w14:paraId="0000005E">
      <w:pPr>
        <w:numPr>
          <w:ilvl w:val="0"/>
          <w:numId w:val="5"/>
        </w:numPr>
        <w:ind w:left="720" w:hanging="360"/>
        <w:rPr>
          <w:sz w:val="18"/>
          <w:szCs w:val="18"/>
          <w:u w:val="none"/>
        </w:rPr>
      </w:pPr>
      <w:r w:rsidDel="00000000" w:rsidR="00000000" w:rsidRPr="00000000">
        <w:rPr>
          <w:sz w:val="18"/>
          <w:szCs w:val="18"/>
          <w:rtl w:val="0"/>
        </w:rPr>
        <w:t xml:space="preserve">Architected and built the solutions of business and technical documentation of each product API, and solved the problem of internal vs external aspects of a contract specifications access and servers for the try-it-out feature.</w:t>
      </w:r>
    </w:p>
    <w:p w:rsidR="00000000" w:rsidDel="00000000" w:rsidP="00000000" w:rsidRDefault="00000000" w:rsidRPr="00000000" w14:paraId="0000005F">
      <w:pPr>
        <w:numPr>
          <w:ilvl w:val="0"/>
          <w:numId w:val="5"/>
        </w:numPr>
        <w:ind w:left="720" w:hanging="360"/>
        <w:rPr>
          <w:sz w:val="18"/>
          <w:szCs w:val="18"/>
          <w:u w:val="none"/>
        </w:rPr>
      </w:pPr>
      <w:r w:rsidDel="00000000" w:rsidR="00000000" w:rsidRPr="00000000">
        <w:rPr>
          <w:sz w:val="18"/>
          <w:szCs w:val="18"/>
          <w:rtl w:val="0"/>
        </w:rPr>
        <w:t xml:space="preserve">Architected and led the Cloud solution of multi-environment SDLC and solved the containerized local environments and unified codes development structure using Docker and DDKits open source.</w:t>
      </w:r>
    </w:p>
    <w:p w:rsidR="00000000" w:rsidDel="00000000" w:rsidP="00000000" w:rsidRDefault="00000000" w:rsidRPr="00000000" w14:paraId="00000060">
      <w:pPr>
        <w:numPr>
          <w:ilvl w:val="0"/>
          <w:numId w:val="5"/>
        </w:numPr>
        <w:ind w:left="720" w:hanging="360"/>
        <w:rPr>
          <w:sz w:val="18"/>
          <w:szCs w:val="18"/>
          <w:u w:val="none"/>
        </w:rPr>
      </w:pPr>
      <w:r w:rsidDel="00000000" w:rsidR="00000000" w:rsidRPr="00000000">
        <w:rPr>
          <w:sz w:val="18"/>
          <w:szCs w:val="18"/>
          <w:rtl w:val="0"/>
        </w:rPr>
        <w:t xml:space="preserve">Introduced, architected, and led moving portal into a headless platform, including double solution architect with some full and semi-decoupling features of UI frameworks depending on needs.</w:t>
      </w:r>
    </w:p>
    <w:p w:rsidR="00000000" w:rsidDel="00000000" w:rsidP="00000000" w:rsidRDefault="00000000" w:rsidRPr="00000000" w14:paraId="00000061">
      <w:pPr>
        <w:rPr>
          <w:sz w:val="18"/>
          <w:szCs w:val="18"/>
        </w:rPr>
      </w:pPr>
      <w:r w:rsidDel="00000000" w:rsidR="00000000" w:rsidRPr="00000000">
        <w:rPr>
          <w:rtl w:val="0"/>
        </w:rPr>
      </w:r>
    </w:p>
    <w:p w:rsidR="00000000" w:rsidDel="00000000" w:rsidP="00000000" w:rsidRDefault="00000000" w:rsidRPr="00000000" w14:paraId="00000062">
      <w:pPr>
        <w:rPr>
          <w:b w:val="1"/>
          <w:sz w:val="18"/>
          <w:szCs w:val="18"/>
        </w:rPr>
      </w:pPr>
      <w:r w:rsidDel="00000000" w:rsidR="00000000" w:rsidRPr="00000000">
        <w:rPr>
          <w:b w:val="1"/>
          <w:sz w:val="18"/>
          <w:szCs w:val="18"/>
          <w:rtl w:val="0"/>
        </w:rPr>
        <w:t xml:space="preserve">Software Architect</w:t>
      </w:r>
    </w:p>
    <w:p w:rsidR="00000000" w:rsidDel="00000000" w:rsidP="00000000" w:rsidRDefault="00000000" w:rsidRPr="00000000" w14:paraId="00000063">
      <w:pPr>
        <w:rPr>
          <w:b w:val="1"/>
          <w:sz w:val="18"/>
          <w:szCs w:val="18"/>
        </w:rPr>
      </w:pPr>
      <w:r w:rsidDel="00000000" w:rsidR="00000000" w:rsidRPr="00000000">
        <w:rPr>
          <w:b w:val="1"/>
          <w:sz w:val="18"/>
          <w:szCs w:val="18"/>
          <w:rtl w:val="0"/>
        </w:rPr>
        <w:t xml:space="preserve">Achieve Internet, USA</w:t>
      </w:r>
    </w:p>
    <w:p w:rsidR="00000000" w:rsidDel="00000000" w:rsidP="00000000" w:rsidRDefault="00000000" w:rsidRPr="00000000" w14:paraId="00000064">
      <w:pPr>
        <w:rPr>
          <w:sz w:val="16"/>
          <w:szCs w:val="16"/>
        </w:rPr>
      </w:pPr>
      <w:r w:rsidDel="00000000" w:rsidR="00000000" w:rsidRPr="00000000">
        <w:rPr>
          <w:b w:val="1"/>
          <w:sz w:val="18"/>
          <w:szCs w:val="18"/>
          <w:rtl w:val="0"/>
        </w:rPr>
        <w:t xml:space="preserve">Mar 2019 - Mar 2020 </w:t>
      </w:r>
      <w:r w:rsidDel="00000000" w:rsidR="00000000" w:rsidRPr="00000000">
        <w:rPr>
          <w:rtl w:val="0"/>
        </w:rPr>
      </w:r>
    </w:p>
    <w:p w:rsidR="00000000" w:rsidDel="00000000" w:rsidP="00000000" w:rsidRDefault="00000000" w:rsidRPr="00000000" w14:paraId="00000065">
      <w:pPr>
        <w:numPr>
          <w:ilvl w:val="0"/>
          <w:numId w:val="6"/>
        </w:numPr>
        <w:ind w:left="720" w:hanging="360"/>
        <w:rPr>
          <w:sz w:val="16"/>
          <w:szCs w:val="16"/>
          <w:u w:val="none"/>
        </w:rPr>
      </w:pPr>
      <w:r w:rsidDel="00000000" w:rsidR="00000000" w:rsidRPr="00000000">
        <w:rPr>
          <w:sz w:val="16"/>
          <w:szCs w:val="16"/>
          <w:rtl w:val="0"/>
        </w:rPr>
        <w:t xml:space="preserve">Developed cloud security strategies, monitored security systems and software</w:t>
      </w:r>
    </w:p>
    <w:p w:rsidR="00000000" w:rsidDel="00000000" w:rsidP="00000000" w:rsidRDefault="00000000" w:rsidRPr="00000000" w14:paraId="00000066">
      <w:pPr>
        <w:numPr>
          <w:ilvl w:val="0"/>
          <w:numId w:val="6"/>
        </w:numPr>
        <w:ind w:left="720" w:hanging="360"/>
        <w:rPr>
          <w:sz w:val="16"/>
          <w:szCs w:val="16"/>
          <w:u w:val="none"/>
        </w:rPr>
      </w:pPr>
      <w:r w:rsidDel="00000000" w:rsidR="00000000" w:rsidRPr="00000000">
        <w:rPr>
          <w:sz w:val="16"/>
          <w:szCs w:val="16"/>
          <w:rtl w:val="0"/>
        </w:rPr>
        <w:t xml:space="preserve">Participated in the continuous efforts to improve the design and architecture of our Cloud offering</w:t>
      </w:r>
    </w:p>
    <w:p w:rsidR="00000000" w:rsidDel="00000000" w:rsidP="00000000" w:rsidRDefault="00000000" w:rsidRPr="00000000" w14:paraId="00000067">
      <w:pPr>
        <w:numPr>
          <w:ilvl w:val="0"/>
          <w:numId w:val="6"/>
        </w:numPr>
        <w:ind w:left="720" w:hanging="360"/>
        <w:rPr>
          <w:sz w:val="16"/>
          <w:szCs w:val="16"/>
          <w:u w:val="none"/>
        </w:rPr>
      </w:pPr>
      <w:r w:rsidDel="00000000" w:rsidR="00000000" w:rsidRPr="00000000">
        <w:rPr>
          <w:sz w:val="16"/>
          <w:szCs w:val="16"/>
          <w:rtl w:val="0"/>
        </w:rPr>
        <w:t xml:space="preserve">Set up and maintained various services and support tools, primarily on AWS, as well as on other cloud providers such as GCP, AWS, and Azure</w:t>
      </w:r>
    </w:p>
    <w:p w:rsidR="00000000" w:rsidDel="00000000" w:rsidP="00000000" w:rsidRDefault="00000000" w:rsidRPr="00000000" w14:paraId="00000068">
      <w:pPr>
        <w:numPr>
          <w:ilvl w:val="0"/>
          <w:numId w:val="6"/>
        </w:numPr>
        <w:ind w:left="720" w:hanging="360"/>
        <w:rPr>
          <w:sz w:val="16"/>
          <w:szCs w:val="16"/>
          <w:u w:val="none"/>
        </w:rPr>
      </w:pPr>
      <w:r w:rsidDel="00000000" w:rsidR="00000000" w:rsidRPr="00000000">
        <w:rPr>
          <w:sz w:val="16"/>
          <w:szCs w:val="16"/>
          <w:rtl w:val="0"/>
        </w:rPr>
        <w:t xml:space="preserve">Mentored developers (interns to leads) in software development processes and handled large-scale projects</w:t>
      </w:r>
    </w:p>
    <w:p w:rsidR="00000000" w:rsidDel="00000000" w:rsidP="00000000" w:rsidRDefault="00000000" w:rsidRPr="00000000" w14:paraId="00000069">
      <w:pPr>
        <w:rPr>
          <w:sz w:val="15"/>
          <w:szCs w:val="15"/>
        </w:rPr>
      </w:pPr>
      <w:r w:rsidDel="00000000" w:rsidR="00000000" w:rsidRPr="00000000">
        <w:rPr>
          <w:rtl w:val="0"/>
        </w:rPr>
      </w:r>
    </w:p>
    <w:p w:rsidR="00000000" w:rsidDel="00000000" w:rsidP="00000000" w:rsidRDefault="00000000" w:rsidRPr="00000000" w14:paraId="0000006A">
      <w:pPr>
        <w:rPr>
          <w:sz w:val="15"/>
          <w:szCs w:val="15"/>
        </w:rPr>
      </w:pPr>
      <w:r w:rsidDel="00000000" w:rsidR="00000000" w:rsidRPr="00000000">
        <w:rPr>
          <w:rtl w:val="0"/>
        </w:rPr>
      </w:r>
    </w:p>
    <w:p w:rsidR="00000000" w:rsidDel="00000000" w:rsidP="00000000" w:rsidRDefault="00000000" w:rsidRPr="00000000" w14:paraId="0000006B">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6C">
      <w:pPr>
        <w:rPr>
          <w:b w:val="1"/>
          <w:sz w:val="18"/>
          <w:szCs w:val="18"/>
        </w:rPr>
      </w:pPr>
      <w:r w:rsidDel="00000000" w:rsidR="00000000" w:rsidRPr="00000000">
        <w:rPr>
          <w:b w:val="1"/>
          <w:sz w:val="18"/>
          <w:szCs w:val="18"/>
          <w:rtl w:val="0"/>
        </w:rPr>
        <w:t xml:space="preserve">Senior Lead Software Engineer</w:t>
      </w:r>
    </w:p>
    <w:p w:rsidR="00000000" w:rsidDel="00000000" w:rsidP="00000000" w:rsidRDefault="00000000" w:rsidRPr="00000000" w14:paraId="0000006D">
      <w:pPr>
        <w:rPr>
          <w:b w:val="1"/>
          <w:sz w:val="18"/>
          <w:szCs w:val="18"/>
        </w:rPr>
      </w:pPr>
      <w:r w:rsidDel="00000000" w:rsidR="00000000" w:rsidRPr="00000000">
        <w:rPr>
          <w:b w:val="1"/>
          <w:sz w:val="18"/>
          <w:szCs w:val="18"/>
          <w:rtl w:val="0"/>
        </w:rPr>
        <w:t xml:space="preserve">Aira, USA</w:t>
      </w:r>
    </w:p>
    <w:p w:rsidR="00000000" w:rsidDel="00000000" w:rsidP="00000000" w:rsidRDefault="00000000" w:rsidRPr="00000000" w14:paraId="0000006E">
      <w:pPr>
        <w:rPr>
          <w:b w:val="1"/>
          <w:sz w:val="18"/>
          <w:szCs w:val="18"/>
        </w:rPr>
      </w:pPr>
      <w:r w:rsidDel="00000000" w:rsidR="00000000" w:rsidRPr="00000000">
        <w:rPr>
          <w:b w:val="1"/>
          <w:sz w:val="18"/>
          <w:szCs w:val="18"/>
          <w:rtl w:val="0"/>
        </w:rPr>
        <w:t xml:space="preserve">Nov 2017 - Dec 2018</w:t>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numPr>
          <w:ilvl w:val="0"/>
          <w:numId w:val="3"/>
        </w:numPr>
        <w:ind w:left="720" w:hanging="360"/>
        <w:rPr>
          <w:sz w:val="18"/>
          <w:szCs w:val="18"/>
          <w:u w:val="none"/>
        </w:rPr>
      </w:pPr>
      <w:r w:rsidDel="00000000" w:rsidR="00000000" w:rsidRPr="00000000">
        <w:rPr>
          <w:sz w:val="18"/>
          <w:szCs w:val="18"/>
          <w:rtl w:val="0"/>
        </w:rPr>
        <w:t xml:space="preserve">Managed and designed automation development life-cycle for multiple projects using Travis, Jenkins, and CircleCI</w:t>
      </w:r>
    </w:p>
    <w:p w:rsidR="00000000" w:rsidDel="00000000" w:rsidP="00000000" w:rsidRDefault="00000000" w:rsidRPr="00000000" w14:paraId="00000071">
      <w:pPr>
        <w:numPr>
          <w:ilvl w:val="0"/>
          <w:numId w:val="3"/>
        </w:numPr>
        <w:ind w:left="720" w:hanging="360"/>
        <w:rPr>
          <w:sz w:val="18"/>
          <w:szCs w:val="18"/>
          <w:u w:val="none"/>
        </w:rPr>
      </w:pPr>
      <w:r w:rsidDel="00000000" w:rsidR="00000000" w:rsidRPr="00000000">
        <w:rPr>
          <w:sz w:val="18"/>
          <w:szCs w:val="18"/>
          <w:rtl w:val="0"/>
        </w:rPr>
        <w:t xml:space="preserve">Created full architecture for 3 projects with different functional teams</w:t>
      </w:r>
    </w:p>
    <w:p w:rsidR="00000000" w:rsidDel="00000000" w:rsidP="00000000" w:rsidRDefault="00000000" w:rsidRPr="00000000" w14:paraId="00000072">
      <w:pPr>
        <w:numPr>
          <w:ilvl w:val="0"/>
          <w:numId w:val="3"/>
        </w:numPr>
        <w:ind w:left="720" w:hanging="360"/>
        <w:rPr>
          <w:sz w:val="18"/>
          <w:szCs w:val="18"/>
          <w:u w:val="none"/>
        </w:rPr>
      </w:pPr>
      <w:r w:rsidDel="00000000" w:rsidR="00000000" w:rsidRPr="00000000">
        <w:rPr>
          <w:sz w:val="18"/>
          <w:szCs w:val="18"/>
          <w:rtl w:val="0"/>
        </w:rPr>
        <w:t xml:space="preserve">Trained Marketing and Sales teams on Search Engine Optimization (SEO) using HubSpot and Google Analytics</w:t>
      </w:r>
    </w:p>
    <w:p w:rsidR="00000000" w:rsidDel="00000000" w:rsidP="00000000" w:rsidRDefault="00000000" w:rsidRPr="00000000" w14:paraId="00000073">
      <w:pPr>
        <w:numPr>
          <w:ilvl w:val="0"/>
          <w:numId w:val="3"/>
        </w:numPr>
        <w:ind w:left="720" w:hanging="360"/>
        <w:rPr>
          <w:sz w:val="18"/>
          <w:szCs w:val="18"/>
          <w:u w:val="none"/>
        </w:rPr>
      </w:pPr>
      <w:r w:rsidDel="00000000" w:rsidR="00000000" w:rsidRPr="00000000">
        <w:rPr>
          <w:sz w:val="18"/>
          <w:szCs w:val="18"/>
          <w:rtl w:val="0"/>
        </w:rPr>
        <w:t xml:space="preserve">Built secure connections from external clouds to Amazon Web Services (AWS)</w:t>
      </w:r>
    </w:p>
    <w:p w:rsidR="00000000" w:rsidDel="00000000" w:rsidP="00000000" w:rsidRDefault="00000000" w:rsidRPr="00000000" w14:paraId="00000074">
      <w:pPr>
        <w:numPr>
          <w:ilvl w:val="0"/>
          <w:numId w:val="3"/>
        </w:numPr>
        <w:ind w:left="720" w:hanging="360"/>
        <w:rPr>
          <w:sz w:val="18"/>
          <w:szCs w:val="18"/>
          <w:u w:val="none"/>
        </w:rPr>
      </w:pPr>
      <w:r w:rsidDel="00000000" w:rsidR="00000000" w:rsidRPr="00000000">
        <w:rPr>
          <w:sz w:val="18"/>
          <w:szCs w:val="18"/>
          <w:rtl w:val="0"/>
        </w:rPr>
        <w:t xml:space="preserve">Created Aira Access web app using MapBox and WordPress</w:t>
      </w:r>
    </w:p>
    <w:p w:rsidR="00000000" w:rsidDel="00000000" w:rsidP="00000000" w:rsidRDefault="00000000" w:rsidRPr="00000000" w14:paraId="00000075">
      <w:pPr>
        <w:rPr>
          <w:sz w:val="18"/>
          <w:szCs w:val="18"/>
        </w:rPr>
      </w:pPr>
      <w:r w:rsidDel="00000000" w:rsidR="00000000" w:rsidRPr="00000000">
        <w:rPr>
          <w:rtl w:val="0"/>
        </w:rPr>
      </w:r>
    </w:p>
    <w:p w:rsidR="00000000" w:rsidDel="00000000" w:rsidP="00000000" w:rsidRDefault="00000000" w:rsidRPr="00000000" w14:paraId="00000076">
      <w:pPr>
        <w:rPr>
          <w:sz w:val="12"/>
          <w:szCs w:val="12"/>
        </w:rPr>
      </w:pPr>
      <w:r w:rsidDel="00000000" w:rsidR="00000000" w:rsidRPr="00000000">
        <w:rPr>
          <w:rtl w:val="0"/>
        </w:rPr>
      </w:r>
    </w:p>
    <w:p w:rsidR="00000000" w:rsidDel="00000000" w:rsidP="00000000" w:rsidRDefault="00000000" w:rsidRPr="00000000" w14:paraId="00000077">
      <w:pPr>
        <w:rPr>
          <w:b w:val="1"/>
          <w:sz w:val="18"/>
          <w:szCs w:val="18"/>
        </w:rPr>
      </w:pPr>
      <w:r w:rsidDel="00000000" w:rsidR="00000000" w:rsidRPr="00000000">
        <w:rPr>
          <w:b w:val="1"/>
          <w:sz w:val="20"/>
          <w:szCs w:val="20"/>
          <w:rtl w:val="0"/>
        </w:rPr>
        <w:t xml:space="preserve">Senior Lead Developer  / Senior Software Engineer</w:t>
      </w:r>
      <w:r w:rsidDel="00000000" w:rsidR="00000000" w:rsidRPr="00000000">
        <w:rPr>
          <w:b w:val="1"/>
          <w:sz w:val="18"/>
          <w:szCs w:val="18"/>
          <w:rtl w:val="0"/>
        </w:rPr>
        <w:t xml:space="preserve">, </w:t>
      </w:r>
    </w:p>
    <w:p w:rsidR="00000000" w:rsidDel="00000000" w:rsidP="00000000" w:rsidRDefault="00000000" w:rsidRPr="00000000" w14:paraId="00000078">
      <w:pPr>
        <w:rPr>
          <w:b w:val="1"/>
          <w:sz w:val="18"/>
          <w:szCs w:val="18"/>
        </w:rPr>
      </w:pPr>
      <w:r w:rsidDel="00000000" w:rsidR="00000000" w:rsidRPr="00000000">
        <w:rPr>
          <w:b w:val="1"/>
          <w:sz w:val="18"/>
          <w:szCs w:val="18"/>
          <w:rtl w:val="0"/>
        </w:rPr>
        <w:t xml:space="preserve">Outsell inc, USA</w:t>
      </w:r>
    </w:p>
    <w:p w:rsidR="00000000" w:rsidDel="00000000" w:rsidP="00000000" w:rsidRDefault="00000000" w:rsidRPr="00000000" w14:paraId="00000079">
      <w:pPr>
        <w:rPr>
          <w:sz w:val="15"/>
          <w:szCs w:val="15"/>
        </w:rPr>
      </w:pPr>
      <w:r w:rsidDel="00000000" w:rsidR="00000000" w:rsidRPr="00000000">
        <w:rPr>
          <w:b w:val="1"/>
          <w:sz w:val="18"/>
          <w:szCs w:val="18"/>
          <w:rtl w:val="0"/>
        </w:rPr>
        <w:t xml:space="preserve">Dec 2015 - Apr  2018</w:t>
      </w:r>
      <w:r w:rsidDel="00000000" w:rsidR="00000000" w:rsidRPr="00000000">
        <w:rPr>
          <w:rtl w:val="0"/>
        </w:rPr>
      </w:r>
    </w:p>
    <w:p w:rsidR="00000000" w:rsidDel="00000000" w:rsidP="00000000" w:rsidRDefault="00000000" w:rsidRPr="00000000" w14:paraId="0000007A">
      <w:pPr>
        <w:rPr>
          <w:sz w:val="15"/>
          <w:szCs w:val="15"/>
        </w:rPr>
      </w:pPr>
      <w:r w:rsidDel="00000000" w:rsidR="00000000" w:rsidRPr="00000000">
        <w:rPr>
          <w:rtl w:val="0"/>
        </w:rPr>
      </w:r>
    </w:p>
    <w:p w:rsidR="00000000" w:rsidDel="00000000" w:rsidP="00000000" w:rsidRDefault="00000000" w:rsidRPr="00000000" w14:paraId="0000007B">
      <w:pPr>
        <w:numPr>
          <w:ilvl w:val="0"/>
          <w:numId w:val="7"/>
        </w:numPr>
        <w:ind w:left="720" w:hanging="360"/>
        <w:rPr>
          <w:sz w:val="18"/>
          <w:szCs w:val="18"/>
          <w:u w:val="none"/>
        </w:rPr>
      </w:pPr>
      <w:r w:rsidDel="00000000" w:rsidR="00000000" w:rsidRPr="00000000">
        <w:rPr>
          <w:sz w:val="18"/>
          <w:szCs w:val="18"/>
          <w:rtl w:val="0"/>
        </w:rPr>
        <w:t xml:space="preserve">Led and managed multiple teams in different countries and time zones, using Jira and Zenhub to build Outsell OSdata platform, using Laravel.</w:t>
      </w:r>
    </w:p>
    <w:p w:rsidR="00000000" w:rsidDel="00000000" w:rsidP="00000000" w:rsidRDefault="00000000" w:rsidRPr="00000000" w14:paraId="0000007C">
      <w:pPr>
        <w:numPr>
          <w:ilvl w:val="0"/>
          <w:numId w:val="7"/>
        </w:numPr>
        <w:ind w:left="720" w:hanging="360"/>
        <w:rPr>
          <w:sz w:val="18"/>
          <w:szCs w:val="18"/>
          <w:u w:val="none"/>
        </w:rPr>
      </w:pPr>
      <w:r w:rsidDel="00000000" w:rsidR="00000000" w:rsidRPr="00000000">
        <w:rPr>
          <w:sz w:val="18"/>
          <w:szCs w:val="18"/>
          <w:rtl w:val="0"/>
        </w:rPr>
        <w:t xml:space="preserve">Developed OSdata API to share data from 100k+ companies over various platforms and communities.</w:t>
      </w:r>
    </w:p>
    <w:p w:rsidR="00000000" w:rsidDel="00000000" w:rsidP="00000000" w:rsidRDefault="00000000" w:rsidRPr="00000000" w14:paraId="0000007D">
      <w:pPr>
        <w:numPr>
          <w:ilvl w:val="0"/>
          <w:numId w:val="7"/>
        </w:numPr>
        <w:ind w:left="720" w:hanging="360"/>
        <w:rPr>
          <w:sz w:val="18"/>
          <w:szCs w:val="18"/>
          <w:u w:val="none"/>
        </w:rPr>
      </w:pPr>
      <w:r w:rsidDel="00000000" w:rsidR="00000000" w:rsidRPr="00000000">
        <w:rPr>
          <w:sz w:val="18"/>
          <w:szCs w:val="18"/>
          <w:rtl w:val="0"/>
        </w:rPr>
        <w:t xml:space="preserve">Led teams to rebuild Outsell portal platform and community on Drupal 7.</w:t>
      </w:r>
    </w:p>
    <w:p w:rsidR="00000000" w:rsidDel="00000000" w:rsidP="00000000" w:rsidRDefault="00000000" w:rsidRPr="00000000" w14:paraId="0000007E">
      <w:pPr>
        <w:numPr>
          <w:ilvl w:val="0"/>
          <w:numId w:val="7"/>
        </w:numPr>
        <w:ind w:left="720" w:hanging="360"/>
        <w:rPr>
          <w:sz w:val="18"/>
          <w:szCs w:val="18"/>
          <w:u w:val="none"/>
        </w:rPr>
      </w:pPr>
      <w:r w:rsidDel="00000000" w:rsidR="00000000" w:rsidRPr="00000000">
        <w:rPr>
          <w:sz w:val="18"/>
          <w:szCs w:val="18"/>
          <w:rtl w:val="0"/>
        </w:rPr>
        <w:t xml:space="preserve">Led and managed Outsell Analysts platform "OSEditors" to perform and support all necessary features and create better UI as needed.</w:t>
      </w:r>
    </w:p>
    <w:p w:rsidR="00000000" w:rsidDel="00000000" w:rsidP="00000000" w:rsidRDefault="00000000" w:rsidRPr="00000000" w14:paraId="0000007F">
      <w:pPr>
        <w:numPr>
          <w:ilvl w:val="0"/>
          <w:numId w:val="7"/>
        </w:numPr>
        <w:ind w:left="720" w:hanging="360"/>
        <w:rPr>
          <w:sz w:val="18"/>
          <w:szCs w:val="18"/>
          <w:u w:val="none"/>
        </w:rPr>
      </w:pPr>
      <w:r w:rsidDel="00000000" w:rsidR="00000000" w:rsidRPr="00000000">
        <w:rPr>
          <w:sz w:val="18"/>
          <w:szCs w:val="18"/>
          <w:rtl w:val="0"/>
        </w:rPr>
        <w:t xml:space="preserve">Led and managed the new Outsell SSO "Single Sign-On" using Auth0 and a custom module on different platforms.</w:t>
      </w:r>
    </w:p>
    <w:p w:rsidR="00000000" w:rsidDel="00000000" w:rsidP="00000000" w:rsidRDefault="00000000" w:rsidRPr="00000000" w14:paraId="00000080">
      <w:pPr>
        <w:numPr>
          <w:ilvl w:val="0"/>
          <w:numId w:val="7"/>
        </w:numPr>
        <w:ind w:left="720" w:hanging="360"/>
        <w:rPr>
          <w:sz w:val="18"/>
          <w:szCs w:val="18"/>
          <w:u w:val="none"/>
        </w:rPr>
      </w:pPr>
      <w:r w:rsidDel="00000000" w:rsidR="00000000" w:rsidRPr="00000000">
        <w:rPr>
          <w:sz w:val="18"/>
          <w:szCs w:val="18"/>
          <w:rtl w:val="0"/>
        </w:rPr>
        <w:t xml:space="preserve">Designed and executed A/B testing using Marketo, Salesforce, and Google Analytics, then communicated the results to the CTO and the marketing team.</w:t>
      </w:r>
    </w:p>
    <w:p w:rsidR="00000000" w:rsidDel="00000000" w:rsidP="00000000" w:rsidRDefault="00000000" w:rsidRPr="00000000" w14:paraId="00000081">
      <w:pPr>
        <w:numPr>
          <w:ilvl w:val="0"/>
          <w:numId w:val="7"/>
        </w:numPr>
        <w:ind w:left="720" w:hanging="360"/>
        <w:rPr>
          <w:sz w:val="18"/>
          <w:szCs w:val="18"/>
          <w:u w:val="none"/>
        </w:rPr>
      </w:pPr>
      <w:r w:rsidDel="00000000" w:rsidR="00000000" w:rsidRPr="00000000">
        <w:rPr>
          <w:sz w:val="18"/>
          <w:szCs w:val="18"/>
          <w:rtl w:val="0"/>
        </w:rPr>
        <w:t xml:space="preserve">Provided support for Outsell’s clients to help them get the maximum benefit from our community and services.</w:t>
      </w:r>
    </w:p>
    <w:p w:rsidR="00000000" w:rsidDel="00000000" w:rsidP="00000000" w:rsidRDefault="00000000" w:rsidRPr="00000000" w14:paraId="00000082">
      <w:pPr>
        <w:numPr>
          <w:ilvl w:val="0"/>
          <w:numId w:val="7"/>
        </w:numPr>
        <w:ind w:left="720" w:hanging="360"/>
        <w:rPr>
          <w:sz w:val="18"/>
          <w:szCs w:val="18"/>
          <w:u w:val="none"/>
        </w:rPr>
      </w:pPr>
      <w:r w:rsidDel="00000000" w:rsidR="00000000" w:rsidRPr="00000000">
        <w:rPr>
          <w:sz w:val="18"/>
          <w:szCs w:val="18"/>
          <w:rtl w:val="0"/>
        </w:rPr>
        <w:t xml:space="preserve">Assisted Outsell sales, analysts, and marketing teams.</w:t>
      </w:r>
    </w:p>
    <w:p w:rsidR="00000000" w:rsidDel="00000000" w:rsidP="00000000" w:rsidRDefault="00000000" w:rsidRPr="00000000" w14:paraId="00000083">
      <w:pPr>
        <w:rPr>
          <w:sz w:val="15"/>
          <w:szCs w:val="15"/>
        </w:rPr>
      </w:pPr>
      <w:r w:rsidDel="00000000" w:rsidR="00000000" w:rsidRPr="00000000">
        <w:rPr>
          <w:rtl w:val="0"/>
        </w:rPr>
      </w:r>
    </w:p>
    <w:p w:rsidR="00000000" w:rsidDel="00000000" w:rsidP="00000000" w:rsidRDefault="00000000" w:rsidRPr="00000000" w14:paraId="00000084">
      <w:pPr>
        <w:rPr>
          <w:sz w:val="15"/>
          <w:szCs w:val="15"/>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Senior PHP Developer</w:t>
      </w:r>
    </w:p>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RUCKUS Networks</w:t>
      </w:r>
    </w:p>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Mar 2015 - Oct 2015</w:t>
      </w:r>
    </w:p>
    <w:p w:rsidR="00000000" w:rsidDel="00000000" w:rsidP="00000000" w:rsidRDefault="00000000" w:rsidRPr="00000000" w14:paraId="00000088">
      <w:pPr>
        <w:rPr>
          <w:b w:val="1"/>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Senior Web Developer (Remote/Contractor)</w:t>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Platinum Enterprise Solutions, Inc., USA</w:t>
      </w:r>
    </w:p>
    <w:p w:rsidR="00000000" w:rsidDel="00000000" w:rsidP="00000000" w:rsidRDefault="00000000" w:rsidRPr="00000000" w14:paraId="0000008B">
      <w:pPr>
        <w:rPr>
          <w:b w:val="1"/>
          <w:sz w:val="20"/>
          <w:szCs w:val="20"/>
        </w:rPr>
      </w:pPr>
      <w:r w:rsidDel="00000000" w:rsidR="00000000" w:rsidRPr="00000000">
        <w:rPr>
          <w:b w:val="1"/>
          <w:sz w:val="20"/>
          <w:szCs w:val="20"/>
          <w:rtl w:val="0"/>
        </w:rPr>
        <w:t xml:space="preserve">Dec 2014 - Mar 2015</w:t>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b w:val="1"/>
          <w:sz w:val="20"/>
          <w:szCs w:val="20"/>
          <w:rtl w:val="0"/>
        </w:rPr>
        <w:t xml:space="preserve">Information Technology Manager</w:t>
      </w:r>
    </w:p>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VirginFields, TX, USA</w:t>
      </w:r>
    </w:p>
    <w:p w:rsidR="00000000" w:rsidDel="00000000" w:rsidP="00000000" w:rsidRDefault="00000000" w:rsidRPr="00000000" w14:paraId="0000008F">
      <w:pPr>
        <w:rPr>
          <w:b w:val="1"/>
          <w:sz w:val="20"/>
          <w:szCs w:val="20"/>
        </w:rPr>
      </w:pPr>
      <w:r w:rsidDel="00000000" w:rsidR="00000000" w:rsidRPr="00000000">
        <w:rPr>
          <w:b w:val="1"/>
          <w:sz w:val="20"/>
          <w:szCs w:val="20"/>
          <w:rtl w:val="0"/>
        </w:rPr>
        <w:t xml:space="preserve">Sep 2012 - Dec 2014</w:t>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b w:val="1"/>
          <w:sz w:val="20"/>
          <w:szCs w:val="20"/>
          <w:rtl w:val="0"/>
        </w:rPr>
        <w:t xml:space="preserve">IT Technical Web Support</w:t>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New York Institute of Technology, Jordan</w:t>
      </w:r>
    </w:p>
    <w:p w:rsidR="00000000" w:rsidDel="00000000" w:rsidP="00000000" w:rsidRDefault="00000000" w:rsidRPr="00000000" w14:paraId="00000093">
      <w:pPr>
        <w:rPr>
          <w:b w:val="1"/>
          <w:sz w:val="20"/>
          <w:szCs w:val="20"/>
        </w:rPr>
      </w:pPr>
      <w:r w:rsidDel="00000000" w:rsidR="00000000" w:rsidRPr="00000000">
        <w:rPr>
          <w:b w:val="1"/>
          <w:sz w:val="20"/>
          <w:szCs w:val="20"/>
          <w:rtl w:val="0"/>
        </w:rPr>
        <w:t xml:space="preserve">Jan 2010 - Mar 2012</w:t>
      </w:r>
    </w:p>
    <w:p w:rsidR="00000000" w:rsidDel="00000000" w:rsidP="00000000" w:rsidRDefault="00000000" w:rsidRPr="00000000" w14:paraId="00000094">
      <w:pPr>
        <w:rPr>
          <w:b w:val="1"/>
          <w:sz w:val="20"/>
          <w:szCs w:val="20"/>
        </w:rPr>
      </w:pPr>
      <w:r w:rsidDel="00000000" w:rsidR="00000000" w:rsidRPr="00000000">
        <w:rPr>
          <w:rtl w:val="0"/>
        </w:rPr>
      </w:r>
    </w:p>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PHP Developer</w:t>
      </w:r>
    </w:p>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Omni Care Insurance, Jordan</w:t>
      </w:r>
    </w:p>
    <w:p w:rsidR="00000000" w:rsidDel="00000000" w:rsidP="00000000" w:rsidRDefault="00000000" w:rsidRPr="00000000" w14:paraId="00000097">
      <w:pPr>
        <w:rPr>
          <w:b w:val="1"/>
          <w:sz w:val="20"/>
          <w:szCs w:val="20"/>
        </w:rPr>
      </w:pPr>
      <w:r w:rsidDel="00000000" w:rsidR="00000000" w:rsidRPr="00000000">
        <w:rPr>
          <w:b w:val="1"/>
          <w:sz w:val="20"/>
          <w:szCs w:val="20"/>
          <w:rtl w:val="0"/>
        </w:rPr>
        <w:t xml:space="preserve">Jan 2007 - Dec 2009</w:t>
      </w:r>
    </w:p>
    <w:p w:rsidR="00000000" w:rsidDel="00000000" w:rsidP="00000000" w:rsidRDefault="00000000" w:rsidRPr="00000000" w14:paraId="00000098">
      <w:pPr>
        <w:rPr>
          <w:b w:val="1"/>
          <w:sz w:val="20"/>
          <w:szCs w:val="20"/>
        </w:rPr>
      </w:pPr>
      <w:r w:rsidDel="00000000" w:rsidR="00000000" w:rsidRPr="00000000">
        <w:rPr>
          <w:rtl w:val="0"/>
        </w:rPr>
      </w:r>
    </w:p>
    <w:p w:rsidR="00000000" w:rsidDel="00000000" w:rsidP="00000000" w:rsidRDefault="00000000" w:rsidRPr="00000000" w14:paraId="00000099">
      <w:pPr>
        <w:rPr>
          <w:b w:val="1"/>
          <w:sz w:val="20"/>
          <w:szCs w:val="20"/>
        </w:rPr>
      </w:pPr>
      <w:r w:rsidDel="00000000" w:rsidR="00000000" w:rsidRPr="00000000">
        <w:rPr>
          <w:b w:val="1"/>
          <w:sz w:val="20"/>
          <w:szCs w:val="20"/>
          <w:rtl w:val="0"/>
        </w:rPr>
        <w:t xml:space="preserve">IT Technical Support</w:t>
      </w:r>
    </w:p>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BMC, Jordan</w:t>
      </w:r>
    </w:p>
    <w:p w:rsidR="00000000" w:rsidDel="00000000" w:rsidP="00000000" w:rsidRDefault="00000000" w:rsidRPr="00000000" w14:paraId="0000009B">
      <w:pPr>
        <w:rPr>
          <w:b w:val="1"/>
          <w:sz w:val="20"/>
          <w:szCs w:val="20"/>
        </w:rPr>
      </w:pPr>
      <w:r w:rsidDel="00000000" w:rsidR="00000000" w:rsidRPr="00000000">
        <w:rPr>
          <w:b w:val="1"/>
          <w:sz w:val="20"/>
          <w:szCs w:val="20"/>
          <w:rtl w:val="0"/>
        </w:rPr>
        <w:t xml:space="preserve">Jan 2003 - Dec 2006</w:t>
      </w:r>
    </w:p>
    <w:p w:rsidR="00000000" w:rsidDel="00000000" w:rsidP="00000000" w:rsidRDefault="00000000" w:rsidRPr="00000000" w14:paraId="0000009C">
      <w:pPr>
        <w:rPr>
          <w:b w:val="1"/>
          <w:sz w:val="20"/>
          <w:szCs w:val="20"/>
        </w:rPr>
      </w:pPr>
      <w:r w:rsidDel="00000000" w:rsidR="00000000" w:rsidRPr="00000000">
        <w:rPr>
          <w:rtl w:val="0"/>
        </w:rPr>
      </w:r>
    </w:p>
    <w:p w:rsidR="00000000" w:rsidDel="00000000" w:rsidP="00000000" w:rsidRDefault="00000000" w:rsidRPr="00000000" w14:paraId="0000009D">
      <w:pPr>
        <w:rPr>
          <w:b w:val="1"/>
          <w:sz w:val="20"/>
          <w:szCs w:val="20"/>
        </w:rPr>
      </w:pPr>
      <w:r w:rsidDel="00000000" w:rsidR="00000000" w:rsidRPr="00000000">
        <w:rPr>
          <w:rtl w:val="0"/>
        </w:rPr>
      </w:r>
    </w:p>
    <w:p w:rsidR="00000000" w:rsidDel="00000000" w:rsidP="00000000" w:rsidRDefault="00000000" w:rsidRPr="00000000" w14:paraId="0000009E">
      <w:pPr>
        <w:pStyle w:val="Heading3"/>
        <w:rPr/>
      </w:pPr>
      <w:bookmarkStart w:colFirst="0" w:colLast="0" w:name="_gqzmkj5qzmex" w:id="7"/>
      <w:bookmarkEnd w:id="7"/>
      <w:r w:rsidDel="00000000" w:rsidR="00000000" w:rsidRPr="00000000">
        <w:rPr>
          <w:rtl w:val="0"/>
        </w:rPr>
        <w:t xml:space="preserve">Portfolio</w:t>
      </w:r>
      <w:r w:rsidDel="00000000" w:rsidR="00000000" w:rsidRPr="00000000">
        <w:rPr>
          <w:rtl w:val="0"/>
        </w:rPr>
      </w:r>
    </w:p>
    <w:p w:rsidR="00000000" w:rsidDel="00000000" w:rsidP="00000000" w:rsidRDefault="00000000" w:rsidRPr="00000000" w14:paraId="0000009F">
      <w:pPr>
        <w:rPr>
          <w:sz w:val="15"/>
          <w:szCs w:val="15"/>
        </w:rPr>
      </w:pPr>
      <w:r w:rsidDel="00000000" w:rsidR="00000000" w:rsidRPr="00000000">
        <w:rPr>
          <w:b w:val="1"/>
          <w:sz w:val="18"/>
          <w:szCs w:val="18"/>
          <w:rtl w:val="0"/>
        </w:rPr>
        <w:t xml:space="preserve">Real Estate Virtual World </w:t>
      </w:r>
      <w:r w:rsidDel="00000000" w:rsidR="00000000" w:rsidRPr="00000000">
        <w:rPr>
          <w:sz w:val="18"/>
          <w:szCs w:val="18"/>
          <w:rtl w:val="0"/>
        </w:rPr>
        <w:t xml:space="preserve">- revwgame.com  </w:t>
      </w:r>
      <w:r w:rsidDel="00000000" w:rsidR="00000000" w:rsidRPr="00000000">
        <w:rPr>
          <w:sz w:val="15"/>
          <w:szCs w:val="15"/>
          <w:rtl w:val="0"/>
        </w:rPr>
        <w:t xml:space="preserve">2022</w:t>
      </w:r>
      <w:r w:rsidDel="00000000" w:rsidR="00000000" w:rsidRPr="00000000">
        <w:rPr>
          <w:rtl w:val="0"/>
        </w:rPr>
      </w:r>
    </w:p>
    <w:p w:rsidR="00000000" w:rsidDel="00000000" w:rsidP="00000000" w:rsidRDefault="00000000" w:rsidRPr="00000000" w14:paraId="000000A0">
      <w:pPr>
        <w:rPr>
          <w:sz w:val="15"/>
          <w:szCs w:val="15"/>
        </w:rPr>
      </w:pPr>
      <w:r w:rsidDel="00000000" w:rsidR="00000000" w:rsidRPr="00000000">
        <w:rPr>
          <w:b w:val="1"/>
          <w:sz w:val="18"/>
          <w:szCs w:val="18"/>
          <w:rtl w:val="0"/>
        </w:rPr>
        <w:t xml:space="preserve">AvStructure LLC</w:t>
      </w:r>
      <w:r w:rsidDel="00000000" w:rsidR="00000000" w:rsidRPr="00000000">
        <w:rPr>
          <w:sz w:val="18"/>
          <w:szCs w:val="18"/>
          <w:rtl w:val="0"/>
        </w:rPr>
        <w:t xml:space="preserve"> - avstructure.com </w:t>
      </w:r>
      <w:r w:rsidDel="00000000" w:rsidR="00000000" w:rsidRPr="00000000">
        <w:rPr>
          <w:sz w:val="15"/>
          <w:szCs w:val="15"/>
          <w:rtl w:val="0"/>
        </w:rPr>
        <w:t xml:space="preserve">2021 </w:t>
      </w:r>
    </w:p>
    <w:p w:rsidR="00000000" w:rsidDel="00000000" w:rsidP="00000000" w:rsidRDefault="00000000" w:rsidRPr="00000000" w14:paraId="000000A1">
      <w:pPr>
        <w:rPr>
          <w:sz w:val="15"/>
          <w:szCs w:val="15"/>
        </w:rPr>
      </w:pPr>
      <w:r w:rsidDel="00000000" w:rsidR="00000000" w:rsidRPr="00000000">
        <w:rPr>
          <w:b w:val="1"/>
          <w:sz w:val="18"/>
          <w:szCs w:val="18"/>
          <w:rtl w:val="0"/>
        </w:rPr>
        <w:t xml:space="preserve">API Document Pro</w:t>
      </w:r>
      <w:r w:rsidDel="00000000" w:rsidR="00000000" w:rsidRPr="00000000">
        <w:rPr>
          <w:sz w:val="18"/>
          <w:szCs w:val="18"/>
          <w:rtl w:val="0"/>
        </w:rPr>
        <w:t xml:space="preserve"> – ApiDocPro.com </w:t>
      </w:r>
      <w:r w:rsidDel="00000000" w:rsidR="00000000" w:rsidRPr="00000000">
        <w:rPr>
          <w:sz w:val="15"/>
          <w:szCs w:val="15"/>
          <w:rtl w:val="0"/>
        </w:rPr>
        <w:t xml:space="preserve">2019</w:t>
      </w:r>
    </w:p>
    <w:p w:rsidR="00000000" w:rsidDel="00000000" w:rsidP="00000000" w:rsidRDefault="00000000" w:rsidRPr="00000000" w14:paraId="000000A2">
      <w:pPr>
        <w:rPr>
          <w:sz w:val="15"/>
          <w:szCs w:val="15"/>
        </w:rPr>
      </w:pPr>
      <w:r w:rsidDel="00000000" w:rsidR="00000000" w:rsidRPr="00000000">
        <w:rPr>
          <w:b w:val="1"/>
          <w:sz w:val="18"/>
          <w:szCs w:val="18"/>
          <w:rtl w:val="0"/>
        </w:rPr>
        <w:t xml:space="preserve">Flying Astronaut  </w:t>
      </w:r>
      <w:r w:rsidDel="00000000" w:rsidR="00000000" w:rsidRPr="00000000">
        <w:rPr>
          <w:sz w:val="18"/>
          <w:szCs w:val="18"/>
          <w:rtl w:val="0"/>
        </w:rPr>
        <w:t xml:space="preserve">- IOS / Android game </w:t>
      </w:r>
      <w:r w:rsidDel="00000000" w:rsidR="00000000" w:rsidRPr="00000000">
        <w:rPr>
          <w:sz w:val="15"/>
          <w:szCs w:val="15"/>
          <w:rtl w:val="0"/>
        </w:rPr>
        <w:t xml:space="preserve"> 2019</w:t>
      </w:r>
    </w:p>
    <w:p w:rsidR="00000000" w:rsidDel="00000000" w:rsidP="00000000" w:rsidRDefault="00000000" w:rsidRPr="00000000" w14:paraId="000000A3">
      <w:pPr>
        <w:rPr>
          <w:sz w:val="15"/>
          <w:szCs w:val="15"/>
        </w:rPr>
      </w:pPr>
      <w:r w:rsidDel="00000000" w:rsidR="00000000" w:rsidRPr="00000000">
        <w:rPr>
          <w:b w:val="1"/>
          <w:sz w:val="18"/>
          <w:szCs w:val="18"/>
          <w:rtl w:val="0"/>
        </w:rPr>
        <w:t xml:space="preserve">Flying Eagle  </w:t>
      </w:r>
      <w:r w:rsidDel="00000000" w:rsidR="00000000" w:rsidRPr="00000000">
        <w:rPr>
          <w:sz w:val="18"/>
          <w:szCs w:val="18"/>
          <w:rtl w:val="0"/>
        </w:rPr>
        <w:t xml:space="preserve">- IOS / Android game </w:t>
      </w:r>
      <w:r w:rsidDel="00000000" w:rsidR="00000000" w:rsidRPr="00000000">
        <w:rPr>
          <w:sz w:val="15"/>
          <w:szCs w:val="15"/>
          <w:rtl w:val="0"/>
        </w:rPr>
        <w:t xml:space="preserve"> 2019</w:t>
      </w:r>
    </w:p>
    <w:p w:rsidR="00000000" w:rsidDel="00000000" w:rsidP="00000000" w:rsidRDefault="00000000" w:rsidRPr="00000000" w14:paraId="000000A4">
      <w:pPr>
        <w:rPr>
          <w:sz w:val="15"/>
          <w:szCs w:val="15"/>
        </w:rPr>
      </w:pPr>
      <w:r w:rsidDel="00000000" w:rsidR="00000000" w:rsidRPr="00000000">
        <w:rPr>
          <w:b w:val="1"/>
          <w:sz w:val="18"/>
          <w:szCs w:val="18"/>
          <w:rtl w:val="0"/>
        </w:rPr>
        <w:t xml:space="preserve">Real Lexi the real word</w:t>
      </w:r>
      <w:r w:rsidDel="00000000" w:rsidR="00000000" w:rsidRPr="00000000">
        <w:rPr>
          <w:sz w:val="18"/>
          <w:szCs w:val="18"/>
          <w:rtl w:val="0"/>
        </w:rPr>
        <w:t xml:space="preserve"> - Reallexi.com </w:t>
      </w:r>
      <w:r w:rsidDel="00000000" w:rsidR="00000000" w:rsidRPr="00000000">
        <w:rPr>
          <w:sz w:val="15"/>
          <w:szCs w:val="15"/>
          <w:rtl w:val="0"/>
        </w:rPr>
        <w:t xml:space="preserve">2016</w:t>
      </w:r>
    </w:p>
    <w:p w:rsidR="00000000" w:rsidDel="00000000" w:rsidP="00000000" w:rsidRDefault="00000000" w:rsidRPr="00000000" w14:paraId="000000A5">
      <w:pPr>
        <w:rPr>
          <w:sz w:val="15"/>
          <w:szCs w:val="15"/>
        </w:rPr>
      </w:pPr>
      <w:r w:rsidDel="00000000" w:rsidR="00000000" w:rsidRPr="00000000">
        <w:rPr>
          <w:b w:val="1"/>
          <w:sz w:val="18"/>
          <w:szCs w:val="18"/>
          <w:rtl w:val="0"/>
        </w:rPr>
        <w:t xml:space="preserve">Mawajez News</w:t>
      </w:r>
      <w:r w:rsidDel="00000000" w:rsidR="00000000" w:rsidRPr="00000000">
        <w:rPr>
          <w:sz w:val="18"/>
          <w:szCs w:val="18"/>
          <w:rtl w:val="0"/>
        </w:rPr>
        <w:t xml:space="preserve"> - mawajez.com </w:t>
      </w:r>
      <w:r w:rsidDel="00000000" w:rsidR="00000000" w:rsidRPr="00000000">
        <w:rPr>
          <w:sz w:val="15"/>
          <w:szCs w:val="15"/>
          <w:rtl w:val="0"/>
        </w:rPr>
        <w:t xml:space="preserve">2008</w:t>
      </w:r>
    </w:p>
    <w:p w:rsidR="00000000" w:rsidDel="00000000" w:rsidP="00000000" w:rsidRDefault="00000000" w:rsidRPr="00000000" w14:paraId="000000A6">
      <w:pPr>
        <w:rPr>
          <w:sz w:val="18"/>
          <w:szCs w:val="18"/>
        </w:rPr>
      </w:pPr>
      <w:r w:rsidDel="00000000" w:rsidR="00000000" w:rsidRPr="00000000">
        <w:rPr>
          <w:rtl w:val="0"/>
        </w:rPr>
      </w:r>
    </w:p>
    <w:p w:rsidR="00000000" w:rsidDel="00000000" w:rsidP="00000000" w:rsidRDefault="00000000" w:rsidRPr="00000000" w14:paraId="000000A7">
      <w:pPr>
        <w:pStyle w:val="Heading3"/>
        <w:rPr/>
      </w:pPr>
      <w:bookmarkStart w:colFirst="0" w:colLast="0" w:name="_ttg0z1rzjiuo" w:id="8"/>
      <w:bookmarkEnd w:id="8"/>
      <w:r w:rsidDel="00000000" w:rsidR="00000000" w:rsidRPr="00000000">
        <w:rPr>
          <w:rtl w:val="0"/>
        </w:rPr>
        <w:t xml:space="preserve">Open-source projects</w:t>
      </w:r>
    </w:p>
    <w:p w:rsidR="00000000" w:rsidDel="00000000" w:rsidP="00000000" w:rsidRDefault="00000000" w:rsidRPr="00000000" w14:paraId="000000A8">
      <w:pPr>
        <w:rPr>
          <w:sz w:val="15"/>
          <w:szCs w:val="15"/>
        </w:rPr>
      </w:pPr>
      <w:r w:rsidDel="00000000" w:rsidR="00000000" w:rsidRPr="00000000">
        <w:rPr>
          <w:b w:val="1"/>
          <w:sz w:val="18"/>
          <w:szCs w:val="18"/>
          <w:rtl w:val="0"/>
        </w:rPr>
        <w:t xml:space="preserve">Docker Proxy System for developers</w:t>
      </w:r>
      <w:r w:rsidDel="00000000" w:rsidR="00000000" w:rsidRPr="00000000">
        <w:rPr>
          <w:sz w:val="18"/>
          <w:szCs w:val="18"/>
          <w:rtl w:val="0"/>
        </w:rPr>
        <w:t xml:space="preserve"> - Ddkits.com </w:t>
      </w:r>
      <w:r w:rsidDel="00000000" w:rsidR="00000000" w:rsidRPr="00000000">
        <w:rPr>
          <w:sz w:val="15"/>
          <w:szCs w:val="15"/>
          <w:rtl w:val="0"/>
        </w:rPr>
        <w:t xml:space="preserve">2015</w:t>
      </w:r>
    </w:p>
    <w:p w:rsidR="00000000" w:rsidDel="00000000" w:rsidP="00000000" w:rsidRDefault="00000000" w:rsidRPr="00000000" w14:paraId="000000A9">
      <w:pPr>
        <w:rPr>
          <w:sz w:val="15"/>
          <w:szCs w:val="15"/>
        </w:rPr>
      </w:pPr>
      <w:r w:rsidDel="00000000" w:rsidR="00000000" w:rsidRPr="00000000">
        <w:rPr>
          <w:b w:val="1"/>
          <w:sz w:val="18"/>
          <w:szCs w:val="18"/>
          <w:rtl w:val="0"/>
        </w:rPr>
        <w:t xml:space="preserve">APIDocPro UI Render for Async, swagger, and Open APIs</w:t>
      </w:r>
      <w:r w:rsidDel="00000000" w:rsidR="00000000" w:rsidRPr="00000000">
        <w:rPr>
          <w:sz w:val="18"/>
          <w:szCs w:val="18"/>
          <w:rtl w:val="0"/>
        </w:rPr>
        <w:t xml:space="preserve"> - ui.apidocpro.com </w:t>
      </w:r>
      <w:r w:rsidDel="00000000" w:rsidR="00000000" w:rsidRPr="00000000">
        <w:rPr>
          <w:sz w:val="15"/>
          <w:szCs w:val="15"/>
          <w:rtl w:val="0"/>
        </w:rPr>
        <w:t xml:space="preserve">2021</w:t>
      </w:r>
    </w:p>
    <w:p w:rsidR="00000000" w:rsidDel="00000000" w:rsidP="00000000" w:rsidRDefault="00000000" w:rsidRPr="00000000" w14:paraId="000000AA">
      <w:pPr>
        <w:rPr>
          <w:sz w:val="15"/>
          <w:szCs w:val="15"/>
        </w:rPr>
      </w:pPr>
      <w:r w:rsidDel="00000000" w:rsidR="00000000" w:rsidRPr="00000000">
        <w:rPr>
          <w:b w:val="1"/>
          <w:sz w:val="18"/>
          <w:szCs w:val="18"/>
          <w:rtl w:val="0"/>
        </w:rPr>
        <w:t xml:space="preserve">Drupal Core Contributor </w:t>
      </w:r>
      <w:r w:rsidDel="00000000" w:rsidR="00000000" w:rsidRPr="00000000">
        <w:rPr>
          <w:sz w:val="18"/>
          <w:szCs w:val="18"/>
          <w:rtl w:val="0"/>
        </w:rPr>
        <w:t xml:space="preserve">- Drupal.org </w:t>
      </w:r>
      <w:r w:rsidDel="00000000" w:rsidR="00000000" w:rsidRPr="00000000">
        <w:rPr>
          <w:sz w:val="15"/>
          <w:szCs w:val="15"/>
          <w:rtl w:val="0"/>
        </w:rPr>
        <w:t xml:space="preserve">2003</w:t>
      </w:r>
    </w:p>
    <w:p w:rsidR="00000000" w:rsidDel="00000000" w:rsidP="00000000" w:rsidRDefault="00000000" w:rsidRPr="00000000" w14:paraId="000000AB">
      <w:pPr>
        <w:rPr>
          <w:sz w:val="15"/>
          <w:szCs w:val="15"/>
        </w:rPr>
      </w:pPr>
      <w:r w:rsidDel="00000000" w:rsidR="00000000" w:rsidRPr="00000000">
        <w:rPr>
          <w:b w:val="1"/>
          <w:sz w:val="18"/>
          <w:szCs w:val="18"/>
          <w:rtl w:val="0"/>
        </w:rPr>
        <w:t xml:space="preserve">Laravel Core Contributor </w:t>
      </w:r>
      <w:r w:rsidDel="00000000" w:rsidR="00000000" w:rsidRPr="00000000">
        <w:rPr>
          <w:sz w:val="18"/>
          <w:szCs w:val="18"/>
          <w:rtl w:val="0"/>
        </w:rPr>
        <w:t xml:space="preserve">- Packigest.org </w:t>
      </w:r>
      <w:r w:rsidDel="00000000" w:rsidR="00000000" w:rsidRPr="00000000">
        <w:rPr>
          <w:sz w:val="15"/>
          <w:szCs w:val="15"/>
          <w:rtl w:val="0"/>
        </w:rPr>
        <w:t xml:space="preserve">2011</w:t>
      </w:r>
      <w:r w:rsidDel="00000000" w:rsidR="00000000" w:rsidRPr="00000000">
        <w:rPr>
          <w:rtl w:val="0"/>
        </w:rPr>
      </w:r>
    </w:p>
    <w:p w:rsidR="00000000" w:rsidDel="00000000" w:rsidP="00000000" w:rsidRDefault="00000000" w:rsidRPr="00000000" w14:paraId="000000AC">
      <w:pPr>
        <w:rPr>
          <w:sz w:val="15"/>
          <w:szCs w:val="15"/>
        </w:rPr>
      </w:pPr>
      <w:r w:rsidDel="00000000" w:rsidR="00000000" w:rsidRPr="00000000">
        <w:rPr>
          <w:rtl w:val="0"/>
        </w:rPr>
      </w:r>
    </w:p>
    <w:p w:rsidR="00000000" w:rsidDel="00000000" w:rsidP="00000000" w:rsidRDefault="00000000" w:rsidRPr="00000000" w14:paraId="000000AD">
      <w:pPr>
        <w:pStyle w:val="Heading3"/>
        <w:rPr/>
      </w:pPr>
      <w:bookmarkStart w:colFirst="0" w:colLast="0" w:name="_nz5itjijmk1v" w:id="9"/>
      <w:bookmarkEnd w:id="9"/>
      <w:r w:rsidDel="00000000" w:rsidR="00000000" w:rsidRPr="00000000">
        <w:rPr>
          <w:rtl w:val="0"/>
        </w:rPr>
        <w:t xml:space="preserve">Licenses &amp; Certifications</w:t>
      </w:r>
    </w:p>
    <w:p w:rsidR="00000000" w:rsidDel="00000000" w:rsidP="00000000" w:rsidRDefault="00000000" w:rsidRPr="00000000" w14:paraId="000000AE">
      <w:pPr>
        <w:rPr>
          <w:sz w:val="15"/>
          <w:szCs w:val="15"/>
        </w:rPr>
      </w:pPr>
      <w:r w:rsidDel="00000000" w:rsidR="00000000" w:rsidRPr="00000000">
        <w:rPr>
          <w:b w:val="1"/>
          <w:sz w:val="18"/>
          <w:szCs w:val="18"/>
          <w:rtl w:val="0"/>
        </w:rPr>
        <w:t xml:space="preserve">Meta Front end advanced developer of Meta</w:t>
      </w:r>
      <w:r w:rsidDel="00000000" w:rsidR="00000000" w:rsidRPr="00000000">
        <w:rPr>
          <w:sz w:val="18"/>
          <w:szCs w:val="18"/>
          <w:rtl w:val="0"/>
        </w:rPr>
        <w:t xml:space="preserve">, </w:t>
      </w:r>
      <w:r w:rsidDel="00000000" w:rsidR="00000000" w:rsidRPr="00000000">
        <w:rPr>
          <w:b w:val="1"/>
          <w:sz w:val="18"/>
          <w:szCs w:val="18"/>
          <w:rtl w:val="0"/>
        </w:rPr>
        <w:t xml:space="preserve">Meta </w:t>
      </w:r>
      <w:r w:rsidDel="00000000" w:rsidR="00000000" w:rsidRPr="00000000">
        <w:rPr>
          <w:sz w:val="15"/>
          <w:szCs w:val="15"/>
          <w:rtl w:val="0"/>
        </w:rPr>
        <w:t xml:space="preserve">GV6ATL53CJ33</w:t>
      </w:r>
    </w:p>
    <w:p w:rsidR="00000000" w:rsidDel="00000000" w:rsidP="00000000" w:rsidRDefault="00000000" w:rsidRPr="00000000" w14:paraId="000000AF">
      <w:pPr>
        <w:rPr>
          <w:sz w:val="15"/>
          <w:szCs w:val="15"/>
        </w:rPr>
      </w:pPr>
      <w:r w:rsidDel="00000000" w:rsidR="00000000" w:rsidRPr="00000000">
        <w:rPr>
          <w:b w:val="1"/>
          <w:sz w:val="18"/>
          <w:szCs w:val="18"/>
          <w:rtl w:val="0"/>
        </w:rPr>
        <w:t xml:space="preserve">API Design and Fundamentals of Google Cloud's Apigee API Platform (with Honors)  </w:t>
      </w:r>
      <w:r w:rsidDel="00000000" w:rsidR="00000000" w:rsidRPr="00000000">
        <w:rPr>
          <w:sz w:val="15"/>
          <w:szCs w:val="15"/>
          <w:rtl w:val="0"/>
        </w:rPr>
        <w:t xml:space="preserve">NJWHRERCFTPS</w:t>
      </w:r>
    </w:p>
    <w:p w:rsidR="00000000" w:rsidDel="00000000" w:rsidP="00000000" w:rsidRDefault="00000000" w:rsidRPr="00000000" w14:paraId="000000B0">
      <w:pPr>
        <w:rPr>
          <w:sz w:val="15"/>
          <w:szCs w:val="15"/>
        </w:rPr>
      </w:pPr>
      <w:r w:rsidDel="00000000" w:rsidR="00000000" w:rsidRPr="00000000">
        <w:rPr>
          <w:b w:val="1"/>
          <w:sz w:val="18"/>
          <w:szCs w:val="18"/>
          <w:rtl w:val="0"/>
        </w:rPr>
        <w:t xml:space="preserve">API Development on Google Cloud's Apigee API Platform (with Honors) </w:t>
      </w:r>
      <w:r w:rsidDel="00000000" w:rsidR="00000000" w:rsidRPr="00000000">
        <w:rPr>
          <w:sz w:val="15"/>
          <w:szCs w:val="15"/>
          <w:rtl w:val="0"/>
        </w:rPr>
        <w:t xml:space="preserve">8FH5AUYFBQAA</w:t>
      </w:r>
    </w:p>
    <w:p w:rsidR="00000000" w:rsidDel="00000000" w:rsidP="00000000" w:rsidRDefault="00000000" w:rsidRPr="00000000" w14:paraId="000000B1">
      <w:pPr>
        <w:rPr>
          <w:sz w:val="15"/>
          <w:szCs w:val="15"/>
        </w:rPr>
      </w:pPr>
      <w:r w:rsidDel="00000000" w:rsidR="00000000" w:rsidRPr="00000000">
        <w:rPr>
          <w:b w:val="1"/>
          <w:sz w:val="18"/>
          <w:szCs w:val="18"/>
          <w:rtl w:val="0"/>
        </w:rPr>
        <w:t xml:space="preserve">API Security on Google Cloud's Apigee API Platform (with Honors) </w:t>
      </w:r>
      <w:r w:rsidDel="00000000" w:rsidR="00000000" w:rsidRPr="00000000">
        <w:rPr>
          <w:sz w:val="15"/>
          <w:szCs w:val="15"/>
          <w:rtl w:val="0"/>
        </w:rPr>
        <w:t xml:space="preserve">DPM69MSUHVAA</w:t>
      </w:r>
    </w:p>
    <w:p w:rsidR="00000000" w:rsidDel="00000000" w:rsidP="00000000" w:rsidRDefault="00000000" w:rsidRPr="00000000" w14:paraId="000000B2">
      <w:pPr>
        <w:rPr>
          <w:sz w:val="15"/>
          <w:szCs w:val="15"/>
        </w:rPr>
      </w:pPr>
      <w:r w:rsidDel="00000000" w:rsidR="00000000" w:rsidRPr="00000000">
        <w:rPr>
          <w:b w:val="1"/>
          <w:sz w:val="18"/>
          <w:szCs w:val="18"/>
          <w:rtl w:val="0"/>
        </w:rPr>
        <w:t xml:space="preserve">Developing APIs with Google Cloud's Apigee API Platform Specialization </w:t>
      </w:r>
      <w:r w:rsidDel="00000000" w:rsidR="00000000" w:rsidRPr="00000000">
        <w:rPr>
          <w:sz w:val="15"/>
          <w:szCs w:val="15"/>
          <w:rtl w:val="0"/>
        </w:rPr>
        <w:t xml:space="preserve">PH4VC9TU4U87</w:t>
      </w:r>
    </w:p>
    <w:p w:rsidR="00000000" w:rsidDel="00000000" w:rsidP="00000000" w:rsidRDefault="00000000" w:rsidRPr="00000000" w14:paraId="000000B3">
      <w:pPr>
        <w:rPr>
          <w:sz w:val="15"/>
          <w:szCs w:val="15"/>
        </w:rPr>
      </w:pPr>
      <w:r w:rsidDel="00000000" w:rsidR="00000000" w:rsidRPr="00000000">
        <w:rPr>
          <w:b w:val="1"/>
          <w:sz w:val="18"/>
          <w:szCs w:val="18"/>
          <w:rtl w:val="0"/>
        </w:rPr>
        <w:t xml:space="preserve">Google Cloud Platform Fundamentals: Core Infrastructure </w:t>
      </w:r>
      <w:r w:rsidDel="00000000" w:rsidR="00000000" w:rsidRPr="00000000">
        <w:rPr>
          <w:sz w:val="15"/>
          <w:szCs w:val="15"/>
          <w:rtl w:val="0"/>
        </w:rPr>
        <w:t xml:space="preserve">GQ3WTR9ARBHL</w:t>
      </w:r>
    </w:p>
    <w:p w:rsidR="00000000" w:rsidDel="00000000" w:rsidP="00000000" w:rsidRDefault="00000000" w:rsidRPr="00000000" w14:paraId="000000B4">
      <w:pPr>
        <w:rPr>
          <w:sz w:val="15"/>
          <w:szCs w:val="15"/>
        </w:rPr>
      </w:pPr>
      <w:r w:rsidDel="00000000" w:rsidR="00000000" w:rsidRPr="00000000">
        <w:rPr>
          <w:b w:val="1"/>
          <w:sz w:val="18"/>
          <w:szCs w:val="18"/>
          <w:rtl w:val="0"/>
        </w:rPr>
        <w:t xml:space="preserve">Essential Cloud Infrastructure: Foundation </w:t>
      </w:r>
      <w:r w:rsidDel="00000000" w:rsidR="00000000" w:rsidRPr="00000000">
        <w:rPr>
          <w:sz w:val="15"/>
          <w:szCs w:val="15"/>
          <w:rtl w:val="0"/>
        </w:rPr>
        <w:t xml:space="preserve">XJ4KBEYC4P9M</w:t>
      </w:r>
    </w:p>
    <w:p w:rsidR="00000000" w:rsidDel="00000000" w:rsidP="00000000" w:rsidRDefault="00000000" w:rsidRPr="00000000" w14:paraId="000000B5">
      <w:pPr>
        <w:rPr>
          <w:sz w:val="15"/>
          <w:szCs w:val="15"/>
        </w:rPr>
      </w:pPr>
      <w:r w:rsidDel="00000000" w:rsidR="00000000" w:rsidRPr="00000000">
        <w:rPr>
          <w:b w:val="1"/>
          <w:sz w:val="18"/>
          <w:szCs w:val="18"/>
          <w:rtl w:val="0"/>
        </w:rPr>
        <w:t xml:space="preserve">Responsive Website Basics: Code with HTML, CSS, and JavaScript, University of London </w:t>
      </w:r>
      <w:r w:rsidDel="00000000" w:rsidR="00000000" w:rsidRPr="00000000">
        <w:rPr>
          <w:sz w:val="15"/>
          <w:szCs w:val="15"/>
          <w:rtl w:val="0"/>
        </w:rPr>
        <w:t xml:space="preserve">CDVXP7PTXVU9</w:t>
      </w:r>
    </w:p>
    <w:p w:rsidR="00000000" w:rsidDel="00000000" w:rsidP="00000000" w:rsidRDefault="00000000" w:rsidRPr="00000000" w14:paraId="000000B6">
      <w:pPr>
        <w:rPr>
          <w:sz w:val="15"/>
          <w:szCs w:val="15"/>
        </w:rPr>
      </w:pPr>
      <w:r w:rsidDel="00000000" w:rsidR="00000000" w:rsidRPr="00000000">
        <w:rPr>
          <w:b w:val="1"/>
          <w:sz w:val="18"/>
          <w:szCs w:val="18"/>
          <w:rtl w:val="0"/>
        </w:rPr>
        <w:t xml:space="preserve">Essential Cloud Infrastructure: Core Services </w:t>
      </w:r>
      <w:r w:rsidDel="00000000" w:rsidR="00000000" w:rsidRPr="00000000">
        <w:rPr>
          <w:sz w:val="15"/>
          <w:szCs w:val="15"/>
          <w:rtl w:val="0"/>
        </w:rPr>
        <w:t xml:space="preserve">G929SZ87ZVEC</w:t>
      </w:r>
    </w:p>
    <w:p w:rsidR="00000000" w:rsidDel="00000000" w:rsidP="00000000" w:rsidRDefault="00000000" w:rsidRPr="00000000" w14:paraId="000000B7">
      <w:pPr>
        <w:rPr>
          <w:sz w:val="18"/>
          <w:szCs w:val="18"/>
        </w:rPr>
      </w:pPr>
      <w:r w:rsidDel="00000000" w:rsidR="00000000" w:rsidRPr="00000000">
        <w:rPr>
          <w:b w:val="1"/>
          <w:sz w:val="18"/>
          <w:szCs w:val="18"/>
          <w:rtl w:val="0"/>
        </w:rPr>
        <w:t xml:space="preserve">Elastic Cloud Infrastructure: Scaling and Automation </w:t>
      </w:r>
      <w:r w:rsidDel="00000000" w:rsidR="00000000" w:rsidRPr="00000000">
        <w:rPr>
          <w:sz w:val="15"/>
          <w:szCs w:val="15"/>
          <w:rtl w:val="0"/>
        </w:rPr>
        <w:t xml:space="preserve">EPVVQF35D93Z</w:t>
      </w:r>
      <w:r w:rsidDel="00000000" w:rsidR="00000000" w:rsidRPr="00000000">
        <w:rPr>
          <w:rtl w:val="0"/>
        </w:rPr>
      </w:r>
    </w:p>
    <w:p w:rsidR="00000000" w:rsidDel="00000000" w:rsidP="00000000" w:rsidRDefault="00000000" w:rsidRPr="00000000" w14:paraId="000000B8">
      <w:pPr>
        <w:rPr>
          <w:b w:val="1"/>
          <w:sz w:val="18"/>
          <w:szCs w:val="18"/>
        </w:rPr>
      </w:pPr>
      <w:r w:rsidDel="00000000" w:rsidR="00000000" w:rsidRPr="00000000">
        <w:rPr>
          <w:b w:val="1"/>
          <w:sz w:val="18"/>
          <w:szCs w:val="18"/>
          <w:rtl w:val="0"/>
        </w:rPr>
        <w:t xml:space="preserve">Docker Certified Associate, Whizlabs</w:t>
      </w:r>
    </w:p>
    <w:p w:rsidR="00000000" w:rsidDel="00000000" w:rsidP="00000000" w:rsidRDefault="00000000" w:rsidRPr="00000000" w14:paraId="000000B9">
      <w:pPr>
        <w:rPr>
          <w:b w:val="1"/>
          <w:sz w:val="18"/>
          <w:szCs w:val="18"/>
        </w:rPr>
      </w:pPr>
      <w:r w:rsidDel="00000000" w:rsidR="00000000" w:rsidRPr="00000000">
        <w:rPr>
          <w:b w:val="1"/>
          <w:sz w:val="18"/>
          <w:szCs w:val="18"/>
          <w:rtl w:val="0"/>
        </w:rPr>
        <w:t xml:space="preserve">AWS Certified Solutions Architect Associate, Whizlabs</w:t>
      </w:r>
    </w:p>
    <w:p w:rsidR="00000000" w:rsidDel="00000000" w:rsidP="00000000" w:rsidRDefault="00000000" w:rsidRPr="00000000" w14:paraId="000000BA">
      <w:pPr>
        <w:rPr>
          <w:sz w:val="15"/>
          <w:szCs w:val="15"/>
        </w:rPr>
      </w:pPr>
      <w:r w:rsidDel="00000000" w:rsidR="00000000" w:rsidRPr="00000000">
        <w:rPr>
          <w:b w:val="1"/>
          <w:sz w:val="18"/>
          <w:szCs w:val="18"/>
          <w:rtl w:val="0"/>
        </w:rPr>
        <w:t xml:space="preserve">Continuous Delivery &amp; DevOps, the University of Virginia</w:t>
      </w:r>
      <w:r w:rsidDel="00000000" w:rsidR="00000000" w:rsidRPr="00000000">
        <w:rPr>
          <w:sz w:val="18"/>
          <w:szCs w:val="18"/>
          <w:rtl w:val="0"/>
        </w:rPr>
        <w:t xml:space="preserve"> </w:t>
      </w:r>
      <w:r w:rsidDel="00000000" w:rsidR="00000000" w:rsidRPr="00000000">
        <w:rPr>
          <w:sz w:val="15"/>
          <w:szCs w:val="15"/>
          <w:rtl w:val="0"/>
        </w:rPr>
        <w:t xml:space="preserve">CFD5TH38WDDX</w:t>
      </w:r>
    </w:p>
    <w:p w:rsidR="00000000" w:rsidDel="00000000" w:rsidP="00000000" w:rsidRDefault="00000000" w:rsidRPr="00000000" w14:paraId="000000BB">
      <w:pPr>
        <w:rPr>
          <w:sz w:val="15"/>
          <w:szCs w:val="15"/>
        </w:rPr>
      </w:pPr>
      <w:r w:rsidDel="00000000" w:rsidR="00000000" w:rsidRPr="00000000">
        <w:rPr>
          <w:b w:val="1"/>
          <w:sz w:val="18"/>
          <w:szCs w:val="18"/>
          <w:rtl w:val="0"/>
        </w:rPr>
        <w:t xml:space="preserve">AWS Fundamentals: Going Cloud-Native, Amazon Web Services (AWS)</w:t>
      </w:r>
      <w:r w:rsidDel="00000000" w:rsidR="00000000" w:rsidRPr="00000000">
        <w:rPr>
          <w:sz w:val="18"/>
          <w:szCs w:val="18"/>
          <w:rtl w:val="0"/>
        </w:rPr>
        <w:t xml:space="preserve"> </w:t>
      </w:r>
      <w:r w:rsidDel="00000000" w:rsidR="00000000" w:rsidRPr="00000000">
        <w:rPr>
          <w:sz w:val="15"/>
          <w:szCs w:val="15"/>
          <w:rtl w:val="0"/>
        </w:rPr>
        <w:t xml:space="preserve">6DGUUK9Q2QCW</w:t>
      </w:r>
    </w:p>
    <w:p w:rsidR="00000000" w:rsidDel="00000000" w:rsidP="00000000" w:rsidRDefault="00000000" w:rsidRPr="00000000" w14:paraId="000000BC">
      <w:pPr>
        <w:rPr>
          <w:sz w:val="15"/>
          <w:szCs w:val="15"/>
        </w:rPr>
      </w:pPr>
      <w:r w:rsidDel="00000000" w:rsidR="00000000" w:rsidRPr="00000000">
        <w:rPr>
          <w:b w:val="1"/>
          <w:sz w:val="18"/>
          <w:szCs w:val="18"/>
          <w:rtl w:val="0"/>
        </w:rPr>
        <w:t xml:space="preserve">AWS Fundamentals: Addressing Security Risk </w:t>
      </w:r>
      <w:r w:rsidDel="00000000" w:rsidR="00000000" w:rsidRPr="00000000">
        <w:rPr>
          <w:sz w:val="18"/>
          <w:szCs w:val="18"/>
          <w:rtl w:val="0"/>
        </w:rPr>
        <w:t xml:space="preserve">- </w:t>
      </w:r>
      <w:r w:rsidDel="00000000" w:rsidR="00000000" w:rsidRPr="00000000">
        <w:rPr>
          <w:b w:val="1"/>
          <w:sz w:val="18"/>
          <w:szCs w:val="18"/>
          <w:rtl w:val="0"/>
        </w:rPr>
        <w:t xml:space="preserve">Amazon Web Services (AWS)</w:t>
      </w:r>
      <w:r w:rsidDel="00000000" w:rsidR="00000000" w:rsidRPr="00000000">
        <w:rPr>
          <w:sz w:val="18"/>
          <w:szCs w:val="18"/>
          <w:rtl w:val="0"/>
        </w:rPr>
        <w:t xml:space="preserve"> </w:t>
      </w:r>
      <w:r w:rsidDel="00000000" w:rsidR="00000000" w:rsidRPr="00000000">
        <w:rPr>
          <w:sz w:val="15"/>
          <w:szCs w:val="15"/>
          <w:rtl w:val="0"/>
        </w:rPr>
        <w:t xml:space="preserve">PJJZ3BMX4KQU</w:t>
      </w:r>
    </w:p>
    <w:p w:rsidR="00000000" w:rsidDel="00000000" w:rsidP="00000000" w:rsidRDefault="00000000" w:rsidRPr="00000000" w14:paraId="000000BD">
      <w:pPr>
        <w:rPr>
          <w:sz w:val="15"/>
          <w:szCs w:val="15"/>
        </w:rPr>
      </w:pPr>
      <w:r w:rsidDel="00000000" w:rsidR="00000000" w:rsidRPr="00000000">
        <w:rPr>
          <w:b w:val="1"/>
          <w:sz w:val="18"/>
          <w:szCs w:val="18"/>
          <w:rtl w:val="0"/>
        </w:rPr>
        <w:t xml:space="preserve">AWS Fundamentals: Migrating to the Cloud, Amazon Web Services (AWS)</w:t>
      </w:r>
      <w:r w:rsidDel="00000000" w:rsidR="00000000" w:rsidRPr="00000000">
        <w:rPr>
          <w:sz w:val="18"/>
          <w:szCs w:val="18"/>
          <w:rtl w:val="0"/>
        </w:rPr>
        <w:t xml:space="preserve"> </w:t>
      </w:r>
      <w:r w:rsidDel="00000000" w:rsidR="00000000" w:rsidRPr="00000000">
        <w:rPr>
          <w:sz w:val="15"/>
          <w:szCs w:val="15"/>
          <w:rtl w:val="0"/>
        </w:rPr>
        <w:t xml:space="preserve">XNHHN4G2CWRG</w:t>
      </w:r>
    </w:p>
    <w:p w:rsidR="00000000" w:rsidDel="00000000" w:rsidP="00000000" w:rsidRDefault="00000000" w:rsidRPr="00000000" w14:paraId="000000BE">
      <w:pPr>
        <w:rPr>
          <w:sz w:val="15"/>
          <w:szCs w:val="15"/>
        </w:rPr>
      </w:pPr>
      <w:r w:rsidDel="00000000" w:rsidR="00000000" w:rsidRPr="00000000">
        <w:rPr>
          <w:b w:val="1"/>
          <w:sz w:val="18"/>
          <w:szCs w:val="18"/>
          <w:rtl w:val="0"/>
        </w:rPr>
        <w:t xml:space="preserve">AWS Fundamentals: Building Serverless Applications, Amazon Web Services (AWS) </w:t>
      </w:r>
      <w:r w:rsidDel="00000000" w:rsidR="00000000" w:rsidRPr="00000000">
        <w:rPr>
          <w:sz w:val="15"/>
          <w:szCs w:val="15"/>
          <w:rtl w:val="0"/>
        </w:rPr>
        <w:t xml:space="preserve">FU8D7TUPX32E</w:t>
      </w:r>
    </w:p>
    <w:p w:rsidR="00000000" w:rsidDel="00000000" w:rsidP="00000000" w:rsidRDefault="00000000" w:rsidRPr="00000000" w14:paraId="000000BF">
      <w:pPr>
        <w:rPr>
          <w:sz w:val="18"/>
          <w:szCs w:val="18"/>
        </w:rPr>
      </w:pPr>
      <w:r w:rsidDel="00000000" w:rsidR="00000000" w:rsidRPr="00000000">
        <w:rPr>
          <w:sz w:val="17"/>
          <w:szCs w:val="17"/>
          <w:rtl w:val="0"/>
        </w:rPr>
        <w:t xml:space="preserve"> </w:t>
      </w:r>
      <w:r w:rsidDel="00000000" w:rsidR="00000000" w:rsidRPr="00000000">
        <w:rPr>
          <w:b w:val="1"/>
          <w:sz w:val="18"/>
          <w:szCs w:val="18"/>
          <w:rtl w:val="0"/>
        </w:rPr>
        <w:t xml:space="preserve">AWS Fundamentals Specialization,</w:t>
      </w:r>
      <w:r w:rsidDel="00000000" w:rsidR="00000000" w:rsidRPr="00000000">
        <w:rPr>
          <w:sz w:val="18"/>
          <w:szCs w:val="18"/>
          <w:rtl w:val="0"/>
        </w:rPr>
        <w:t xml:space="preserve"> </w:t>
      </w:r>
      <w:r w:rsidDel="00000000" w:rsidR="00000000" w:rsidRPr="00000000">
        <w:rPr>
          <w:b w:val="1"/>
          <w:sz w:val="18"/>
          <w:szCs w:val="18"/>
          <w:rtl w:val="0"/>
        </w:rPr>
        <w:t xml:space="preserve">Amazon Web Services (AWS)</w:t>
      </w:r>
      <w:r w:rsidDel="00000000" w:rsidR="00000000" w:rsidRPr="00000000">
        <w:rPr>
          <w:sz w:val="18"/>
          <w:szCs w:val="18"/>
          <w:rtl w:val="0"/>
        </w:rPr>
        <w:t xml:space="preserve"> </w:t>
      </w:r>
      <w:r w:rsidDel="00000000" w:rsidR="00000000" w:rsidRPr="00000000">
        <w:rPr>
          <w:sz w:val="15"/>
          <w:szCs w:val="15"/>
          <w:rtl w:val="0"/>
        </w:rPr>
        <w:t xml:space="preserve">7RP2LNUGK9L6</w:t>
      </w:r>
      <w:r w:rsidDel="00000000" w:rsidR="00000000" w:rsidRPr="00000000">
        <w:rPr>
          <w:rtl w:val="0"/>
        </w:rPr>
      </w:r>
    </w:p>
    <w:p w:rsidR="00000000" w:rsidDel="00000000" w:rsidP="00000000" w:rsidRDefault="00000000" w:rsidRPr="00000000" w14:paraId="000000C0">
      <w:pPr>
        <w:rPr/>
      </w:pPr>
      <w:r w:rsidDel="00000000" w:rsidR="00000000" w:rsidRPr="00000000">
        <w:rPr>
          <w:sz w:val="17"/>
          <w:szCs w:val="17"/>
          <w:rtl w:val="0"/>
        </w:rPr>
        <w:t xml:space="preserve"> </w:t>
      </w:r>
      <w:r w:rsidDel="00000000" w:rsidR="00000000" w:rsidRPr="00000000">
        <w:rPr>
          <w:b w:val="1"/>
          <w:sz w:val="18"/>
          <w:szCs w:val="18"/>
          <w:rtl w:val="0"/>
        </w:rPr>
        <w:t xml:space="preserve">Veracode Security Labs Champion Level 2,</w:t>
      </w:r>
      <w:r w:rsidDel="00000000" w:rsidR="00000000" w:rsidRPr="00000000">
        <w:rPr>
          <w:sz w:val="18"/>
          <w:szCs w:val="18"/>
          <w:rtl w:val="0"/>
        </w:rPr>
        <w:t xml:space="preserve"> </w:t>
      </w:r>
      <w:r w:rsidDel="00000000" w:rsidR="00000000" w:rsidRPr="00000000">
        <w:rPr>
          <w:b w:val="1"/>
          <w:sz w:val="18"/>
          <w:szCs w:val="18"/>
          <w:rtl w:val="0"/>
        </w:rPr>
        <w:t xml:space="preserve">Veracode </w:t>
      </w:r>
      <w:r w:rsidDel="00000000" w:rsidR="00000000" w:rsidRPr="00000000">
        <w:rPr>
          <w:sz w:val="15"/>
          <w:szCs w:val="15"/>
          <w:rtl w:val="0"/>
        </w:rPr>
        <w:t xml:space="preserve">1e09b3d0b2</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samelayyoub"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